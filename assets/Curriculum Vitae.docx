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227D00" w14:textId="77777777" w:rsidR="001E1344" w:rsidRPr="00F41CE7" w:rsidRDefault="001E1344" w:rsidP="001E1344">
      <w:pPr>
        <w:pStyle w:val="NormalWeb"/>
        <w:spacing w:before="0" w:beforeAutospacing="0" w:after="0" w:afterAutospacing="0"/>
        <w:jc w:val="center"/>
        <w:rPr>
          <w:lang w:val="tr-TR"/>
        </w:rPr>
      </w:pPr>
      <w:r w:rsidRPr="00F41CE7">
        <w:rPr>
          <w:b/>
          <w:bCs/>
          <w:color w:val="000000"/>
          <w:lang w:val="tr-TR"/>
        </w:rPr>
        <w:t>İZGE BAYYURT</w:t>
      </w:r>
    </w:p>
    <w:p w14:paraId="1F222B50" w14:textId="77777777" w:rsidR="001E1344" w:rsidRPr="00F41CE7" w:rsidRDefault="001E1344" w:rsidP="001E1344">
      <w:pPr>
        <w:pStyle w:val="NormalWeb"/>
        <w:spacing w:before="0" w:beforeAutospacing="0" w:after="0" w:afterAutospacing="0"/>
        <w:jc w:val="center"/>
        <w:rPr>
          <w:lang w:val="tr-TR"/>
        </w:rPr>
      </w:pPr>
      <w:r w:rsidRPr="00F41CE7">
        <w:rPr>
          <w:color w:val="000000"/>
          <w:lang w:val="tr-TR"/>
        </w:rPr>
        <w:t>Mostar, BOSNA HERSEK / Çekmeköy, İstanbul, TÜRKİYE</w:t>
      </w:r>
    </w:p>
    <w:p w14:paraId="7CE46C62" w14:textId="77777777" w:rsidR="001E1344" w:rsidRPr="00F41CE7" w:rsidRDefault="001E1344" w:rsidP="001E1344">
      <w:pPr>
        <w:pStyle w:val="NormalWeb"/>
        <w:spacing w:before="0" w:beforeAutospacing="0" w:after="0" w:afterAutospacing="0"/>
        <w:jc w:val="center"/>
        <w:rPr>
          <w:lang w:val="tr-TR"/>
        </w:rPr>
      </w:pPr>
      <w:r w:rsidRPr="00F41CE7">
        <w:rPr>
          <w:color w:val="000000"/>
          <w:lang w:val="tr-TR"/>
        </w:rPr>
        <w:t>(+387) 63-906-419 / (+90) 532-346-6237</w:t>
      </w:r>
    </w:p>
    <w:p w14:paraId="621EE103" w14:textId="77777777" w:rsidR="001E1344" w:rsidRPr="00F41CE7" w:rsidRDefault="001E1344" w:rsidP="001E1344">
      <w:pPr>
        <w:pStyle w:val="NormalWeb"/>
        <w:spacing w:before="0" w:beforeAutospacing="0" w:after="0" w:afterAutospacing="0"/>
        <w:jc w:val="center"/>
        <w:rPr>
          <w:lang w:val="tr-TR"/>
        </w:rPr>
      </w:pPr>
      <w:r w:rsidRPr="00F41CE7">
        <w:rPr>
          <w:color w:val="000000"/>
          <w:lang w:val="tr-TR"/>
        </w:rPr>
        <w:t>izge.bayyurt@uwcim.net</w:t>
      </w:r>
    </w:p>
    <w:p w14:paraId="55AB2234" w14:textId="77777777" w:rsidR="001E1344" w:rsidRPr="00F41CE7" w:rsidRDefault="001E1344" w:rsidP="001E1344">
      <w:pPr>
        <w:pStyle w:val="NormalWeb"/>
        <w:spacing w:before="0" w:beforeAutospacing="0" w:after="0" w:afterAutospacing="0"/>
        <w:jc w:val="center"/>
        <w:rPr>
          <w:lang w:val="tr-TR"/>
        </w:rPr>
      </w:pPr>
      <w:bookmarkStart w:id="0" w:name="_GoBack"/>
      <w:bookmarkEnd w:id="0"/>
      <w:r w:rsidRPr="00F41CE7">
        <w:rPr>
          <w:color w:val="000000"/>
          <w:lang w:val="tr-TR"/>
        </w:rPr>
        <w:t>izge_bayyurt@hotmail.com</w:t>
      </w:r>
    </w:p>
    <w:p w14:paraId="214C173C" w14:textId="77777777" w:rsidR="001E1344" w:rsidRPr="00F41CE7" w:rsidRDefault="001E1344" w:rsidP="001E1344">
      <w:pPr>
        <w:pStyle w:val="NormalWeb"/>
        <w:spacing w:before="0" w:beforeAutospacing="0" w:after="0" w:afterAutospacing="0"/>
        <w:jc w:val="center"/>
        <w:rPr>
          <w:lang w:val="tr-TR"/>
        </w:rPr>
      </w:pPr>
      <w:hyperlink r:id="rId5" w:history="1">
        <w:r w:rsidRPr="00F41CE7">
          <w:rPr>
            <w:rStyle w:val="Hyperlink"/>
            <w:rFonts w:eastAsiaTheme="majorEastAsia"/>
            <w:color w:val="1155CC"/>
            <w:lang w:val="tr-TR"/>
          </w:rPr>
          <w:t>http://izgebayyurt.me</w:t>
        </w:r>
      </w:hyperlink>
    </w:p>
    <w:p w14:paraId="7F241350" w14:textId="77777777" w:rsidR="001E1344" w:rsidRPr="00F41CE7" w:rsidRDefault="001E1344" w:rsidP="001E1344">
      <w:pPr>
        <w:pStyle w:val="NormalWeb"/>
        <w:spacing w:before="0" w:beforeAutospacing="0" w:after="0" w:afterAutospacing="0"/>
        <w:rPr>
          <w:b/>
          <w:bCs/>
          <w:color w:val="000000"/>
          <w:u w:val="single"/>
          <w:lang w:val="tr-TR"/>
        </w:rPr>
      </w:pPr>
      <w:r w:rsidRPr="00F41CE7">
        <w:rPr>
          <w:b/>
          <w:bCs/>
          <w:color w:val="000000"/>
          <w:u w:val="single"/>
          <w:lang w:val="tr-TR"/>
        </w:rPr>
        <w:t>Kişisel Bilgiler</w:t>
      </w:r>
    </w:p>
    <w:p w14:paraId="2605DEF2" w14:textId="77777777" w:rsidR="001E1344" w:rsidRPr="00F41CE7" w:rsidRDefault="001E1344" w:rsidP="001E1344">
      <w:pPr>
        <w:pStyle w:val="NormalWeb"/>
        <w:spacing w:before="0" w:beforeAutospacing="0" w:after="0" w:afterAutospacing="0"/>
        <w:rPr>
          <w:lang w:val="tr-TR"/>
        </w:rPr>
      </w:pPr>
    </w:p>
    <w:p w14:paraId="4A46BF8F" w14:textId="77777777" w:rsidR="001E1344" w:rsidRPr="00F41CE7" w:rsidRDefault="001E1344" w:rsidP="001E1344">
      <w:pPr>
        <w:pStyle w:val="NormalWeb"/>
        <w:spacing w:before="0" w:beforeAutospacing="0" w:after="0" w:afterAutospacing="0"/>
        <w:rPr>
          <w:lang w:val="tr-TR"/>
        </w:rPr>
      </w:pPr>
      <w:r w:rsidRPr="00F41CE7">
        <w:rPr>
          <w:color w:val="000000"/>
          <w:lang w:val="tr-TR"/>
        </w:rPr>
        <w:t>Uyruğu:       </w:t>
      </w:r>
      <w:r w:rsidRPr="00F41CE7">
        <w:rPr>
          <w:rStyle w:val="apple-tab-span"/>
          <w:rFonts w:eastAsiaTheme="minorEastAsia"/>
          <w:color w:val="000000"/>
          <w:lang w:val="tr-TR"/>
        </w:rPr>
        <w:tab/>
      </w:r>
      <w:r w:rsidRPr="00F41CE7">
        <w:rPr>
          <w:color w:val="000000"/>
          <w:lang w:val="tr-TR"/>
        </w:rPr>
        <w:t xml:space="preserve">        </w:t>
      </w:r>
      <w:r w:rsidRPr="00F41CE7">
        <w:rPr>
          <w:rStyle w:val="apple-tab-span"/>
          <w:rFonts w:eastAsiaTheme="minorEastAsia"/>
          <w:color w:val="000000"/>
          <w:lang w:val="tr-TR"/>
        </w:rPr>
        <w:tab/>
      </w:r>
      <w:r w:rsidRPr="00F41CE7">
        <w:rPr>
          <w:color w:val="000000"/>
          <w:lang w:val="tr-TR"/>
        </w:rPr>
        <w:t>T.C.</w:t>
      </w:r>
    </w:p>
    <w:p w14:paraId="172F9C08" w14:textId="77777777" w:rsidR="001E1344" w:rsidRPr="00F41CE7" w:rsidRDefault="001E1344" w:rsidP="001E1344">
      <w:pPr>
        <w:pStyle w:val="NormalWeb"/>
        <w:spacing w:before="0" w:beforeAutospacing="0" w:after="0" w:afterAutospacing="0"/>
        <w:rPr>
          <w:lang w:val="tr-TR"/>
        </w:rPr>
      </w:pPr>
      <w:r w:rsidRPr="00F41CE7">
        <w:rPr>
          <w:color w:val="000000"/>
          <w:lang w:val="tr-TR"/>
        </w:rPr>
        <w:t>Doğum Yeri:           </w:t>
      </w:r>
      <w:r w:rsidRPr="00F41CE7">
        <w:rPr>
          <w:rStyle w:val="apple-tab-span"/>
          <w:rFonts w:eastAsiaTheme="minorEastAsia"/>
          <w:color w:val="000000"/>
          <w:lang w:val="tr-TR"/>
        </w:rPr>
        <w:tab/>
      </w:r>
      <w:r w:rsidRPr="00F41CE7">
        <w:rPr>
          <w:color w:val="000000"/>
          <w:lang w:val="tr-TR"/>
        </w:rPr>
        <w:t>İstanbul</w:t>
      </w:r>
    </w:p>
    <w:p w14:paraId="18819289" w14:textId="77777777" w:rsidR="001E1344" w:rsidRPr="00F41CE7" w:rsidRDefault="001E1344" w:rsidP="001E1344">
      <w:pPr>
        <w:pStyle w:val="NormalWeb"/>
        <w:spacing w:before="0" w:beforeAutospacing="0" w:after="0" w:afterAutospacing="0"/>
        <w:rPr>
          <w:color w:val="000000"/>
          <w:lang w:val="tr-TR"/>
        </w:rPr>
      </w:pPr>
      <w:r w:rsidRPr="00F41CE7">
        <w:rPr>
          <w:color w:val="000000"/>
          <w:lang w:val="tr-TR"/>
        </w:rPr>
        <w:t>Doğum Tarihi:         </w:t>
      </w:r>
      <w:r w:rsidRPr="00F41CE7">
        <w:rPr>
          <w:rStyle w:val="apple-tab-span"/>
          <w:rFonts w:eastAsiaTheme="minorEastAsia"/>
          <w:color w:val="000000"/>
          <w:lang w:val="tr-TR"/>
        </w:rPr>
        <w:tab/>
      </w:r>
      <w:r w:rsidRPr="00F41CE7">
        <w:rPr>
          <w:color w:val="000000"/>
          <w:lang w:val="tr-TR"/>
        </w:rPr>
        <w:t>2000</w:t>
      </w:r>
    </w:p>
    <w:p w14:paraId="3DDF4B04" w14:textId="77777777" w:rsidR="001E1344" w:rsidRPr="00F41CE7" w:rsidRDefault="001E1344" w:rsidP="001E1344">
      <w:pPr>
        <w:pStyle w:val="NormalWeb"/>
        <w:spacing w:before="0" w:beforeAutospacing="0" w:after="0" w:afterAutospacing="0"/>
        <w:rPr>
          <w:lang w:val="tr-TR"/>
        </w:rPr>
      </w:pPr>
    </w:p>
    <w:p w14:paraId="3A4DA99A" w14:textId="77777777" w:rsidR="001E1344" w:rsidRPr="00F41CE7" w:rsidRDefault="001E1344" w:rsidP="001E1344">
      <w:pPr>
        <w:pStyle w:val="NormalWeb"/>
        <w:spacing w:before="0" w:beforeAutospacing="0" w:after="0" w:afterAutospacing="0"/>
        <w:rPr>
          <w:b/>
          <w:bCs/>
          <w:color w:val="000000"/>
          <w:u w:val="single"/>
          <w:lang w:val="tr-TR"/>
        </w:rPr>
      </w:pPr>
      <w:r w:rsidRPr="00F41CE7">
        <w:rPr>
          <w:b/>
          <w:bCs/>
          <w:color w:val="000000"/>
          <w:u w:val="single"/>
          <w:lang w:val="tr-TR"/>
        </w:rPr>
        <w:t>Kariyer Hedefi</w:t>
      </w:r>
    </w:p>
    <w:p w14:paraId="507047EB" w14:textId="77777777" w:rsidR="001E1344" w:rsidRPr="00F41CE7" w:rsidRDefault="001E1344" w:rsidP="001E1344">
      <w:pPr>
        <w:pStyle w:val="NormalWeb"/>
        <w:spacing w:before="0" w:beforeAutospacing="0" w:after="0" w:afterAutospacing="0"/>
        <w:rPr>
          <w:lang w:val="tr-TR"/>
        </w:rPr>
      </w:pPr>
    </w:p>
    <w:p w14:paraId="7E83ED71" w14:textId="77777777" w:rsidR="001E1344" w:rsidRPr="00F41CE7" w:rsidRDefault="001E1344" w:rsidP="001E1344">
      <w:pPr>
        <w:pStyle w:val="NormalWeb"/>
        <w:spacing w:before="0" w:beforeAutospacing="0" w:after="0" w:afterAutospacing="0"/>
        <w:jc w:val="both"/>
        <w:rPr>
          <w:color w:val="000000" w:themeColor="text1"/>
          <w:lang w:val="tr-TR"/>
        </w:rPr>
      </w:pPr>
      <w:r w:rsidRPr="00F41CE7">
        <w:rPr>
          <w:color w:val="000000" w:themeColor="text1"/>
          <w:lang w:val="tr-TR"/>
        </w:rPr>
        <w:t>Eğitimime matematik, özellikle sayılar teorisi alanında ABD’de devam etmek, sonrasında akademik bir çevrede hem insanlık ve bilim dünyası için yeni keşifler yapmaya çaba harcamak, hem de bilgi birikimimi diğer insanlar ile paylaşmak ve bununla birlikte ülkeme ilk Fields Madalyası’nı getirmek.</w:t>
      </w:r>
    </w:p>
    <w:p w14:paraId="2638F78C" w14:textId="77777777" w:rsidR="001E1344" w:rsidRPr="00F41CE7" w:rsidRDefault="001E1344" w:rsidP="001E1344">
      <w:pPr>
        <w:pStyle w:val="NormalWeb"/>
        <w:spacing w:before="0" w:beforeAutospacing="0" w:after="0" w:afterAutospacing="0"/>
        <w:jc w:val="both"/>
        <w:rPr>
          <w:color w:val="000000" w:themeColor="text1"/>
          <w:lang w:val="tr-TR"/>
        </w:rPr>
      </w:pPr>
    </w:p>
    <w:p w14:paraId="727D741F" w14:textId="77777777" w:rsidR="001E1344" w:rsidRPr="00F41CE7" w:rsidRDefault="001E1344" w:rsidP="001E1344">
      <w:pPr>
        <w:pStyle w:val="NormalWeb"/>
        <w:spacing w:before="0" w:beforeAutospacing="0" w:after="0" w:afterAutospacing="0"/>
        <w:rPr>
          <w:b/>
          <w:bCs/>
          <w:color w:val="000000"/>
          <w:u w:val="single"/>
          <w:lang w:val="tr-TR"/>
        </w:rPr>
      </w:pPr>
      <w:r w:rsidRPr="00F41CE7">
        <w:rPr>
          <w:b/>
          <w:bCs/>
          <w:color w:val="000000"/>
          <w:u w:val="single"/>
          <w:lang w:val="tr-TR"/>
        </w:rPr>
        <w:t>Eğitim Durumu</w:t>
      </w:r>
    </w:p>
    <w:p w14:paraId="51DCC74A" w14:textId="77777777" w:rsidR="001E1344" w:rsidRPr="00F41CE7" w:rsidRDefault="001E1344" w:rsidP="001E1344">
      <w:pPr>
        <w:pStyle w:val="NormalWeb"/>
        <w:spacing w:before="0" w:beforeAutospacing="0" w:after="0" w:afterAutospacing="0"/>
        <w:rPr>
          <w:lang w:val="tr-TR"/>
        </w:rPr>
      </w:pPr>
    </w:p>
    <w:p w14:paraId="1DD64FCE" w14:textId="77777777" w:rsidR="001E1344" w:rsidRPr="00F41CE7" w:rsidRDefault="001E1344" w:rsidP="001E1344">
      <w:pPr>
        <w:pStyle w:val="NormalWeb"/>
        <w:spacing w:before="0" w:beforeAutospacing="0" w:after="0" w:afterAutospacing="0"/>
        <w:ind w:left="360" w:hanging="360"/>
        <w:rPr>
          <w:lang w:val="tr-TR"/>
        </w:rPr>
      </w:pPr>
      <w:r w:rsidRPr="00F41CE7">
        <w:rPr>
          <w:color w:val="000000"/>
          <w:lang w:val="tr-TR"/>
        </w:rPr>
        <w:t>·</w:t>
      </w:r>
      <w:r w:rsidRPr="00F41CE7">
        <w:rPr>
          <w:color w:val="000000"/>
          <w:sz w:val="14"/>
          <w:szCs w:val="14"/>
          <w:lang w:val="tr-TR"/>
        </w:rPr>
        <w:t xml:space="preserve">      </w:t>
      </w:r>
      <w:r w:rsidRPr="00F41CE7">
        <w:rPr>
          <w:color w:val="000000"/>
          <w:sz w:val="14"/>
          <w:szCs w:val="14"/>
          <w:lang w:val="tr-TR"/>
        </w:rPr>
        <w:tab/>
      </w:r>
      <w:r w:rsidRPr="00F41CE7">
        <w:rPr>
          <w:color w:val="000000"/>
          <w:sz w:val="14"/>
          <w:szCs w:val="14"/>
          <w:lang w:val="tr-TR"/>
        </w:rPr>
        <w:tab/>
      </w:r>
      <w:r w:rsidRPr="00F41CE7">
        <w:rPr>
          <w:color w:val="000000"/>
          <w:lang w:val="tr-TR"/>
        </w:rPr>
        <w:t>2016 - 2018 United World College in Mostar (UWCiM)</w:t>
      </w:r>
    </w:p>
    <w:p w14:paraId="41C05738" w14:textId="77777777" w:rsidR="001E1344" w:rsidRPr="00F41CE7" w:rsidRDefault="001E1344" w:rsidP="001E1344">
      <w:pPr>
        <w:pStyle w:val="NormalWeb"/>
        <w:spacing w:before="0" w:beforeAutospacing="0" w:after="0" w:afterAutospacing="0"/>
        <w:ind w:left="360" w:firstLine="360"/>
        <w:rPr>
          <w:lang w:val="tr-TR"/>
        </w:rPr>
      </w:pPr>
      <w:r w:rsidRPr="00F41CE7">
        <w:rPr>
          <w:i/>
          <w:iCs/>
          <w:color w:val="000000"/>
          <w:lang w:val="tr-TR"/>
        </w:rPr>
        <w:t>Mostar, Bosna Hersek</w:t>
      </w:r>
    </w:p>
    <w:p w14:paraId="0ADEE0D4" w14:textId="77777777" w:rsidR="001E1344" w:rsidRPr="00F41CE7" w:rsidRDefault="001E1344" w:rsidP="001E1344">
      <w:pPr>
        <w:pStyle w:val="NormalWeb"/>
        <w:spacing w:before="0" w:beforeAutospacing="0" w:after="0" w:afterAutospacing="0"/>
        <w:ind w:left="360" w:hanging="360"/>
        <w:rPr>
          <w:lang w:val="tr-TR"/>
        </w:rPr>
      </w:pPr>
      <w:r w:rsidRPr="00F41CE7">
        <w:rPr>
          <w:color w:val="000000"/>
          <w:lang w:val="tr-TR"/>
        </w:rPr>
        <w:t>·</w:t>
      </w:r>
      <w:r w:rsidRPr="00F41CE7">
        <w:rPr>
          <w:color w:val="000000"/>
          <w:sz w:val="14"/>
          <w:szCs w:val="14"/>
          <w:lang w:val="tr-TR"/>
        </w:rPr>
        <w:t xml:space="preserve">      </w:t>
      </w:r>
      <w:r w:rsidRPr="00F41CE7">
        <w:rPr>
          <w:color w:val="000000"/>
          <w:sz w:val="14"/>
          <w:szCs w:val="14"/>
          <w:lang w:val="tr-TR"/>
        </w:rPr>
        <w:tab/>
      </w:r>
      <w:r w:rsidRPr="00F41CE7">
        <w:rPr>
          <w:color w:val="000000"/>
          <w:sz w:val="14"/>
          <w:szCs w:val="14"/>
          <w:lang w:val="tr-TR"/>
        </w:rPr>
        <w:tab/>
      </w:r>
      <w:r w:rsidRPr="00F41CE7">
        <w:rPr>
          <w:color w:val="000000"/>
          <w:lang w:val="tr-TR"/>
        </w:rPr>
        <w:t>2014 - 2016 Özel Avusturya Liseliler Eğitim Vakfı (ALEV) Lisesi</w:t>
      </w:r>
    </w:p>
    <w:p w14:paraId="2363E48F" w14:textId="77777777" w:rsidR="001E1344" w:rsidRPr="00F41CE7" w:rsidRDefault="001E1344" w:rsidP="001E1344">
      <w:pPr>
        <w:pStyle w:val="NormalWeb"/>
        <w:spacing w:before="0" w:beforeAutospacing="0" w:after="0" w:afterAutospacing="0"/>
        <w:ind w:left="360" w:firstLine="360"/>
        <w:rPr>
          <w:lang w:val="tr-TR"/>
        </w:rPr>
      </w:pPr>
      <w:r w:rsidRPr="00F41CE7">
        <w:rPr>
          <w:i/>
          <w:iCs/>
          <w:color w:val="000000"/>
          <w:lang w:val="tr-TR"/>
        </w:rPr>
        <w:t>Çekmeköy, İstanbul</w:t>
      </w:r>
    </w:p>
    <w:p w14:paraId="4A43F6A0" w14:textId="77777777" w:rsidR="001E1344" w:rsidRPr="00F41CE7" w:rsidRDefault="001E1344" w:rsidP="001E1344">
      <w:pPr>
        <w:pStyle w:val="NormalWeb"/>
        <w:spacing w:before="0" w:beforeAutospacing="0" w:after="0" w:afterAutospacing="0"/>
        <w:ind w:left="360" w:hanging="360"/>
        <w:rPr>
          <w:lang w:val="tr-TR"/>
        </w:rPr>
      </w:pPr>
      <w:r w:rsidRPr="00F41CE7">
        <w:rPr>
          <w:color w:val="000000"/>
          <w:lang w:val="tr-TR"/>
        </w:rPr>
        <w:t>·</w:t>
      </w:r>
      <w:r w:rsidRPr="00F41CE7">
        <w:rPr>
          <w:color w:val="000000"/>
          <w:sz w:val="14"/>
          <w:szCs w:val="14"/>
          <w:lang w:val="tr-TR"/>
        </w:rPr>
        <w:t xml:space="preserve">      </w:t>
      </w:r>
      <w:r w:rsidRPr="00F41CE7">
        <w:rPr>
          <w:color w:val="000000"/>
          <w:sz w:val="14"/>
          <w:szCs w:val="14"/>
          <w:lang w:val="tr-TR"/>
        </w:rPr>
        <w:tab/>
      </w:r>
      <w:r w:rsidRPr="00F41CE7">
        <w:rPr>
          <w:color w:val="000000"/>
          <w:sz w:val="14"/>
          <w:szCs w:val="14"/>
          <w:lang w:val="tr-TR"/>
        </w:rPr>
        <w:tab/>
      </w:r>
      <w:r w:rsidRPr="00F41CE7">
        <w:rPr>
          <w:color w:val="000000"/>
          <w:lang w:val="tr-TR"/>
        </w:rPr>
        <w:t>2011 - 2014 Özel Avusturya Liseliler Eğitim Vakfı (ALEV) Ortaokulu</w:t>
      </w:r>
    </w:p>
    <w:p w14:paraId="2C592634" w14:textId="77777777" w:rsidR="001E1344" w:rsidRPr="00F41CE7" w:rsidRDefault="001E1344" w:rsidP="001E1344">
      <w:pPr>
        <w:pStyle w:val="NormalWeb"/>
        <w:spacing w:before="0" w:beforeAutospacing="0" w:after="0" w:afterAutospacing="0"/>
        <w:ind w:left="360" w:firstLine="360"/>
        <w:rPr>
          <w:i/>
          <w:iCs/>
          <w:color w:val="000000"/>
          <w:lang w:val="tr-TR"/>
        </w:rPr>
      </w:pPr>
      <w:r w:rsidRPr="00F41CE7">
        <w:rPr>
          <w:i/>
          <w:iCs/>
          <w:color w:val="000000"/>
          <w:lang w:val="tr-TR"/>
        </w:rPr>
        <w:t>Çekmeköy, İstanbul</w:t>
      </w:r>
    </w:p>
    <w:p w14:paraId="731B56B4" w14:textId="77777777" w:rsidR="001E1344" w:rsidRPr="00F41CE7" w:rsidRDefault="001E1344" w:rsidP="001E1344">
      <w:pPr>
        <w:pStyle w:val="NormalWeb"/>
        <w:spacing w:before="0" w:beforeAutospacing="0" w:after="0" w:afterAutospacing="0"/>
        <w:rPr>
          <w:lang w:val="tr-TR"/>
        </w:rPr>
      </w:pPr>
    </w:p>
    <w:p w14:paraId="7ADA31F8" w14:textId="77777777" w:rsidR="001E1344" w:rsidRPr="00F41CE7" w:rsidRDefault="001E1344" w:rsidP="001E1344">
      <w:pPr>
        <w:pStyle w:val="NormalWeb"/>
        <w:spacing w:before="0" w:beforeAutospacing="0" w:after="0" w:afterAutospacing="0"/>
        <w:rPr>
          <w:b/>
          <w:bCs/>
          <w:color w:val="000000"/>
          <w:u w:val="single"/>
          <w:lang w:val="tr-TR"/>
        </w:rPr>
      </w:pPr>
      <w:r w:rsidRPr="00F41CE7">
        <w:rPr>
          <w:b/>
          <w:bCs/>
          <w:color w:val="000000"/>
          <w:u w:val="single"/>
          <w:lang w:val="tr-TR"/>
        </w:rPr>
        <w:t>Satranç Başarıları</w:t>
      </w:r>
    </w:p>
    <w:p w14:paraId="1FBBFD98" w14:textId="77777777" w:rsidR="001E1344" w:rsidRPr="00F41CE7" w:rsidRDefault="001E1344" w:rsidP="001E1344">
      <w:pPr>
        <w:pStyle w:val="NormalWeb"/>
        <w:spacing w:before="0" w:beforeAutospacing="0" w:after="0" w:afterAutospacing="0"/>
        <w:rPr>
          <w:lang w:val="tr-TR"/>
        </w:rPr>
      </w:pPr>
    </w:p>
    <w:p w14:paraId="09FC657F" w14:textId="77777777" w:rsidR="00AC6892" w:rsidRPr="007A14A7" w:rsidRDefault="001E1344" w:rsidP="00AC6892">
      <w:pPr>
        <w:pStyle w:val="NormalWeb"/>
        <w:spacing w:before="0" w:beforeAutospacing="0" w:after="0" w:afterAutospacing="0"/>
        <w:rPr>
          <w:lang w:val="tr-TR"/>
        </w:rPr>
      </w:pPr>
      <w:r w:rsidRPr="007A14A7">
        <w:rPr>
          <w:color w:val="000000"/>
          <w:lang w:val="tr-TR"/>
        </w:rPr>
        <w:t>·</w:t>
      </w:r>
      <w:r w:rsidRPr="007A14A7">
        <w:rPr>
          <w:rStyle w:val="apple-tab-span"/>
          <w:rFonts w:eastAsiaTheme="minorEastAsia"/>
          <w:color w:val="000000"/>
          <w:lang w:val="tr-TR"/>
        </w:rPr>
        <w:tab/>
      </w:r>
      <w:r w:rsidR="00AC6892" w:rsidRPr="007A14A7">
        <w:rPr>
          <w:b/>
          <w:bCs/>
          <w:color w:val="000000"/>
          <w:lang w:val="tr-TR"/>
        </w:rPr>
        <w:t xml:space="preserve">Türkiye Satranç Birinci Ligi </w:t>
      </w:r>
    </w:p>
    <w:p w14:paraId="32CE723C" w14:textId="77777777" w:rsidR="00AC6892" w:rsidRPr="00AC6892" w:rsidRDefault="00AC6892" w:rsidP="00AC6892">
      <w:pPr>
        <w:rPr>
          <w:i/>
          <w:sz w:val="24"/>
          <w:szCs w:val="24"/>
          <w:lang w:val="tr-TR"/>
        </w:rPr>
      </w:pPr>
      <w:r w:rsidRPr="007A14A7">
        <w:rPr>
          <w:b/>
          <w:bCs/>
          <w:i/>
          <w:color w:val="000000"/>
          <w:sz w:val="24"/>
          <w:szCs w:val="24"/>
          <w:lang w:val="tr-TR"/>
        </w:rPr>
        <w:tab/>
      </w:r>
      <w:r w:rsidRPr="00AC6892">
        <w:rPr>
          <w:b/>
          <w:bCs/>
          <w:i/>
          <w:color w:val="000000"/>
          <w:sz w:val="24"/>
          <w:szCs w:val="24"/>
          <w:lang w:val="tr-TR"/>
        </w:rPr>
        <w:t>Takım Birinciliği, Temmuz 2016</w:t>
      </w:r>
    </w:p>
    <w:p w14:paraId="35012B02" w14:textId="77777777" w:rsidR="00AC6892" w:rsidRPr="00AC6892" w:rsidRDefault="00AC6892" w:rsidP="00AC6892">
      <w:pPr>
        <w:rPr>
          <w:sz w:val="24"/>
          <w:szCs w:val="24"/>
          <w:lang w:val="tr-TR"/>
        </w:rPr>
      </w:pPr>
      <w:r w:rsidRPr="00AC6892">
        <w:rPr>
          <w:color w:val="000000"/>
          <w:sz w:val="24"/>
          <w:szCs w:val="24"/>
          <w:lang w:val="tr-TR"/>
        </w:rPr>
        <w:t>·</w:t>
      </w:r>
      <w:r w:rsidRPr="00AC6892">
        <w:rPr>
          <w:color w:val="000000"/>
          <w:sz w:val="14"/>
          <w:szCs w:val="14"/>
          <w:lang w:val="tr-TR"/>
        </w:rPr>
        <w:t xml:space="preserve">  </w:t>
      </w:r>
      <w:r w:rsidRPr="007A14A7">
        <w:rPr>
          <w:color w:val="000000"/>
          <w:sz w:val="14"/>
          <w:szCs w:val="14"/>
          <w:lang w:val="tr-TR"/>
        </w:rPr>
        <w:tab/>
      </w:r>
      <w:r w:rsidRPr="00AC6892">
        <w:rPr>
          <w:color w:val="000000"/>
          <w:sz w:val="24"/>
          <w:szCs w:val="24"/>
          <w:lang w:val="tr-TR"/>
        </w:rPr>
        <w:t>İstanbul Yıldızlar Takım Satranç Turnuvası</w:t>
      </w:r>
    </w:p>
    <w:p w14:paraId="08DBC2F2" w14:textId="77777777" w:rsidR="00AC6892" w:rsidRPr="00AC6892" w:rsidRDefault="00AC6892" w:rsidP="00AC6892">
      <w:pPr>
        <w:rPr>
          <w:i/>
          <w:sz w:val="24"/>
          <w:szCs w:val="24"/>
          <w:lang w:val="tr-TR"/>
        </w:rPr>
      </w:pPr>
      <w:r w:rsidRPr="007A14A7">
        <w:rPr>
          <w:i/>
          <w:color w:val="000000"/>
          <w:sz w:val="24"/>
          <w:szCs w:val="24"/>
          <w:lang w:val="tr-TR"/>
        </w:rPr>
        <w:tab/>
      </w:r>
      <w:r w:rsidRPr="00AC6892">
        <w:rPr>
          <w:i/>
          <w:color w:val="000000"/>
          <w:sz w:val="24"/>
          <w:szCs w:val="24"/>
          <w:lang w:val="tr-TR"/>
        </w:rPr>
        <w:t>Takım Birinciliği, Nisan 2016</w:t>
      </w:r>
    </w:p>
    <w:p w14:paraId="71D281DF" w14:textId="77777777" w:rsidR="00AC6892" w:rsidRPr="00AC6892" w:rsidRDefault="00AC6892" w:rsidP="00AC6892">
      <w:pPr>
        <w:rPr>
          <w:sz w:val="24"/>
          <w:szCs w:val="24"/>
          <w:lang w:val="tr-TR"/>
        </w:rPr>
      </w:pPr>
      <w:r w:rsidRPr="00AC6892">
        <w:rPr>
          <w:color w:val="000000"/>
          <w:sz w:val="24"/>
          <w:szCs w:val="24"/>
          <w:lang w:val="tr-TR"/>
        </w:rPr>
        <w:t>·</w:t>
      </w:r>
      <w:r w:rsidRPr="00AC6892">
        <w:rPr>
          <w:color w:val="000000"/>
          <w:sz w:val="14"/>
          <w:szCs w:val="14"/>
          <w:lang w:val="tr-TR"/>
        </w:rPr>
        <w:t xml:space="preserve">  </w:t>
      </w:r>
      <w:r w:rsidRPr="007A14A7">
        <w:rPr>
          <w:color w:val="000000"/>
          <w:sz w:val="14"/>
          <w:szCs w:val="14"/>
          <w:lang w:val="tr-TR"/>
        </w:rPr>
        <w:tab/>
      </w:r>
      <w:r w:rsidRPr="00AC6892">
        <w:rPr>
          <w:color w:val="000000"/>
          <w:sz w:val="24"/>
          <w:szCs w:val="24"/>
          <w:lang w:val="tr-TR"/>
        </w:rPr>
        <w:t>MEB İstanbul Okul Sporları Satranç İl Birinciliği</w:t>
      </w:r>
    </w:p>
    <w:p w14:paraId="33CD3E8D" w14:textId="77777777" w:rsidR="00AC6892" w:rsidRPr="00AC6892" w:rsidRDefault="00AC6892" w:rsidP="00AC6892">
      <w:pPr>
        <w:rPr>
          <w:i/>
          <w:sz w:val="24"/>
          <w:szCs w:val="24"/>
          <w:lang w:val="tr-TR"/>
        </w:rPr>
      </w:pPr>
      <w:r w:rsidRPr="007A14A7">
        <w:rPr>
          <w:i/>
          <w:color w:val="000000"/>
          <w:sz w:val="24"/>
          <w:szCs w:val="24"/>
          <w:lang w:val="tr-TR"/>
        </w:rPr>
        <w:tab/>
      </w:r>
      <w:r w:rsidRPr="00AC6892">
        <w:rPr>
          <w:i/>
          <w:color w:val="000000"/>
          <w:sz w:val="24"/>
          <w:szCs w:val="24"/>
          <w:lang w:val="tr-TR"/>
        </w:rPr>
        <w:t>Genç Erkekler Üçüncüsü, Ocak 2016</w:t>
      </w:r>
    </w:p>
    <w:p w14:paraId="63E5687C" w14:textId="77777777" w:rsidR="00AC6892" w:rsidRPr="00AC6892" w:rsidRDefault="00AC6892" w:rsidP="00AC6892">
      <w:pPr>
        <w:rPr>
          <w:sz w:val="24"/>
          <w:szCs w:val="24"/>
          <w:lang w:val="tr-TR"/>
        </w:rPr>
      </w:pPr>
      <w:r w:rsidRPr="00AC6892">
        <w:rPr>
          <w:color w:val="000000"/>
          <w:sz w:val="24"/>
          <w:szCs w:val="24"/>
          <w:lang w:val="tr-TR"/>
        </w:rPr>
        <w:t>·</w:t>
      </w:r>
      <w:r w:rsidRPr="00AC6892">
        <w:rPr>
          <w:color w:val="000000"/>
          <w:sz w:val="14"/>
          <w:szCs w:val="14"/>
          <w:lang w:val="tr-TR"/>
        </w:rPr>
        <w:t xml:space="preserve">  </w:t>
      </w:r>
      <w:r w:rsidRPr="007A14A7">
        <w:rPr>
          <w:color w:val="000000"/>
          <w:sz w:val="14"/>
          <w:szCs w:val="14"/>
          <w:lang w:val="tr-TR"/>
        </w:rPr>
        <w:tab/>
      </w:r>
      <w:r w:rsidRPr="00AC6892">
        <w:rPr>
          <w:color w:val="000000"/>
          <w:sz w:val="24"/>
          <w:szCs w:val="24"/>
          <w:lang w:val="tr-TR"/>
        </w:rPr>
        <w:t>5. Geleneksel Çekmeköy Belediyesi Satranç Turnuvası</w:t>
      </w:r>
    </w:p>
    <w:p w14:paraId="72E63EE7" w14:textId="77777777" w:rsidR="00AC6892" w:rsidRPr="00AC6892" w:rsidRDefault="00AC6892" w:rsidP="00AC6892">
      <w:pPr>
        <w:rPr>
          <w:i/>
          <w:sz w:val="24"/>
          <w:szCs w:val="24"/>
          <w:lang w:val="tr-TR"/>
        </w:rPr>
      </w:pPr>
      <w:r w:rsidRPr="007A14A7">
        <w:rPr>
          <w:i/>
          <w:color w:val="000000"/>
          <w:sz w:val="24"/>
          <w:szCs w:val="24"/>
          <w:lang w:val="tr-TR"/>
        </w:rPr>
        <w:tab/>
      </w:r>
      <w:r w:rsidRPr="00AC6892">
        <w:rPr>
          <w:i/>
          <w:color w:val="000000"/>
          <w:sz w:val="24"/>
          <w:szCs w:val="24"/>
          <w:lang w:val="tr-TR"/>
        </w:rPr>
        <w:t>Gençler Takım Birincisi, Ocak 2016</w:t>
      </w:r>
    </w:p>
    <w:p w14:paraId="0608064D" w14:textId="77777777" w:rsidR="00AC6892" w:rsidRPr="00AC6892" w:rsidRDefault="00AC6892" w:rsidP="00AC6892">
      <w:pPr>
        <w:rPr>
          <w:sz w:val="24"/>
          <w:szCs w:val="24"/>
          <w:lang w:val="tr-TR"/>
        </w:rPr>
      </w:pPr>
      <w:r w:rsidRPr="00AC6892">
        <w:rPr>
          <w:color w:val="000000"/>
          <w:sz w:val="24"/>
          <w:szCs w:val="24"/>
          <w:lang w:val="tr-TR"/>
        </w:rPr>
        <w:t>·</w:t>
      </w:r>
      <w:r w:rsidRPr="00AC6892">
        <w:rPr>
          <w:color w:val="000000"/>
          <w:sz w:val="14"/>
          <w:szCs w:val="14"/>
          <w:lang w:val="tr-TR"/>
        </w:rPr>
        <w:t xml:space="preserve">  </w:t>
      </w:r>
      <w:r w:rsidRPr="007A14A7">
        <w:rPr>
          <w:color w:val="000000"/>
          <w:sz w:val="14"/>
          <w:szCs w:val="14"/>
          <w:lang w:val="tr-TR"/>
        </w:rPr>
        <w:tab/>
      </w:r>
      <w:r w:rsidRPr="00AC6892">
        <w:rPr>
          <w:color w:val="000000"/>
          <w:sz w:val="24"/>
          <w:szCs w:val="24"/>
          <w:lang w:val="tr-TR"/>
        </w:rPr>
        <w:t xml:space="preserve">FMV Işık Okulları 10. Satranç Takım Yarışması </w:t>
      </w:r>
    </w:p>
    <w:p w14:paraId="7CE67E7A" w14:textId="77777777" w:rsidR="00AC6892" w:rsidRPr="00AC6892" w:rsidRDefault="00AC6892" w:rsidP="00AC6892">
      <w:pPr>
        <w:rPr>
          <w:i/>
          <w:sz w:val="24"/>
          <w:szCs w:val="24"/>
          <w:lang w:val="tr-TR"/>
        </w:rPr>
      </w:pPr>
      <w:r w:rsidRPr="007A14A7">
        <w:rPr>
          <w:i/>
          <w:color w:val="000000"/>
          <w:sz w:val="24"/>
          <w:szCs w:val="24"/>
          <w:lang w:val="tr-TR"/>
        </w:rPr>
        <w:tab/>
      </w:r>
      <w:r w:rsidRPr="00AC6892">
        <w:rPr>
          <w:i/>
          <w:color w:val="000000"/>
          <w:sz w:val="24"/>
          <w:szCs w:val="24"/>
          <w:lang w:val="tr-TR"/>
        </w:rPr>
        <w:t>1. Masa İkinciliği, Mayıs 2015</w:t>
      </w:r>
    </w:p>
    <w:p w14:paraId="318F0B9A" w14:textId="77777777" w:rsidR="00AC6892" w:rsidRPr="00AC6892" w:rsidRDefault="00AC6892" w:rsidP="00AC6892">
      <w:pPr>
        <w:rPr>
          <w:sz w:val="24"/>
          <w:szCs w:val="24"/>
          <w:lang w:val="tr-TR"/>
        </w:rPr>
      </w:pPr>
      <w:r w:rsidRPr="00AC6892">
        <w:rPr>
          <w:color w:val="000000"/>
          <w:sz w:val="24"/>
          <w:szCs w:val="24"/>
          <w:lang w:val="tr-TR"/>
        </w:rPr>
        <w:t>·</w:t>
      </w:r>
      <w:r w:rsidRPr="00AC6892">
        <w:rPr>
          <w:color w:val="000000"/>
          <w:sz w:val="14"/>
          <w:szCs w:val="14"/>
          <w:lang w:val="tr-TR"/>
        </w:rPr>
        <w:t xml:space="preserve">  </w:t>
      </w:r>
      <w:r w:rsidRPr="007A14A7">
        <w:rPr>
          <w:color w:val="000000"/>
          <w:sz w:val="14"/>
          <w:szCs w:val="14"/>
          <w:lang w:val="tr-TR"/>
        </w:rPr>
        <w:tab/>
      </w:r>
      <w:r w:rsidRPr="00AC6892">
        <w:rPr>
          <w:b/>
          <w:bCs/>
          <w:color w:val="000000"/>
          <w:sz w:val="24"/>
          <w:szCs w:val="24"/>
          <w:lang w:val="tr-TR"/>
        </w:rPr>
        <w:t>İstanbul Yıldızlar Satranç İl Birinciliği</w:t>
      </w:r>
    </w:p>
    <w:p w14:paraId="57BCE165" w14:textId="77777777" w:rsidR="00AC6892" w:rsidRPr="00AC6892" w:rsidRDefault="00AC6892" w:rsidP="00AC6892">
      <w:pPr>
        <w:ind w:firstLine="720"/>
        <w:rPr>
          <w:i/>
          <w:sz w:val="24"/>
          <w:szCs w:val="24"/>
          <w:lang w:val="tr-TR"/>
        </w:rPr>
      </w:pPr>
      <w:r w:rsidRPr="00AC6892">
        <w:rPr>
          <w:b/>
          <w:bCs/>
          <w:i/>
          <w:color w:val="000000"/>
          <w:sz w:val="24"/>
          <w:szCs w:val="24"/>
          <w:lang w:val="tr-TR"/>
        </w:rPr>
        <w:t>15 Yaş Genel Birincisi, Şubat 2015</w:t>
      </w:r>
    </w:p>
    <w:p w14:paraId="041FC05A" w14:textId="77777777" w:rsidR="00AC6892" w:rsidRPr="00AC6892" w:rsidRDefault="00AC6892" w:rsidP="00AC6892">
      <w:pPr>
        <w:rPr>
          <w:sz w:val="24"/>
          <w:szCs w:val="24"/>
          <w:lang w:val="tr-TR"/>
        </w:rPr>
      </w:pPr>
      <w:r w:rsidRPr="00AC6892">
        <w:rPr>
          <w:color w:val="000000"/>
          <w:sz w:val="24"/>
          <w:szCs w:val="24"/>
          <w:lang w:val="tr-TR"/>
        </w:rPr>
        <w:t>·</w:t>
      </w:r>
      <w:r w:rsidRPr="00AC6892">
        <w:rPr>
          <w:color w:val="000000"/>
          <w:sz w:val="14"/>
          <w:szCs w:val="14"/>
          <w:lang w:val="tr-TR"/>
        </w:rPr>
        <w:t xml:space="preserve">  </w:t>
      </w:r>
      <w:r w:rsidRPr="007A14A7">
        <w:rPr>
          <w:color w:val="000000"/>
          <w:sz w:val="14"/>
          <w:szCs w:val="14"/>
          <w:lang w:val="tr-TR"/>
        </w:rPr>
        <w:tab/>
      </w:r>
      <w:r w:rsidRPr="00AC6892">
        <w:rPr>
          <w:color w:val="000000"/>
          <w:sz w:val="24"/>
          <w:szCs w:val="24"/>
          <w:lang w:val="tr-TR"/>
        </w:rPr>
        <w:t xml:space="preserve">Uğur Mumcu Hızlı Satranç Turnuvası </w:t>
      </w:r>
    </w:p>
    <w:p w14:paraId="5122FC4F" w14:textId="77777777" w:rsidR="00AC6892" w:rsidRPr="00AC6892" w:rsidRDefault="00AC6892" w:rsidP="00AC6892">
      <w:pPr>
        <w:ind w:firstLine="720"/>
        <w:rPr>
          <w:i/>
          <w:sz w:val="24"/>
          <w:szCs w:val="24"/>
          <w:lang w:val="tr-TR"/>
        </w:rPr>
      </w:pPr>
      <w:r w:rsidRPr="00AC6892">
        <w:rPr>
          <w:i/>
          <w:color w:val="000000"/>
          <w:sz w:val="24"/>
          <w:szCs w:val="24"/>
          <w:lang w:val="tr-TR"/>
        </w:rPr>
        <w:t>Genel Kategori Altıncılığı, Ocak 2015</w:t>
      </w:r>
    </w:p>
    <w:p w14:paraId="463644B5" w14:textId="77777777" w:rsidR="00AC6892" w:rsidRPr="00AC6892" w:rsidRDefault="00AC6892" w:rsidP="00AC6892">
      <w:pPr>
        <w:rPr>
          <w:sz w:val="24"/>
          <w:szCs w:val="24"/>
          <w:lang w:val="tr-TR"/>
        </w:rPr>
      </w:pPr>
      <w:r w:rsidRPr="00AC6892">
        <w:rPr>
          <w:color w:val="000000"/>
          <w:sz w:val="24"/>
          <w:szCs w:val="24"/>
          <w:lang w:val="tr-TR"/>
        </w:rPr>
        <w:t>·</w:t>
      </w:r>
      <w:r w:rsidRPr="00AC6892">
        <w:rPr>
          <w:color w:val="000000"/>
          <w:sz w:val="14"/>
          <w:szCs w:val="14"/>
          <w:lang w:val="tr-TR"/>
        </w:rPr>
        <w:t xml:space="preserve">  </w:t>
      </w:r>
      <w:r w:rsidRPr="007A14A7">
        <w:rPr>
          <w:color w:val="000000"/>
          <w:sz w:val="14"/>
          <w:szCs w:val="14"/>
          <w:lang w:val="tr-TR"/>
        </w:rPr>
        <w:tab/>
      </w:r>
      <w:r w:rsidRPr="00AC6892">
        <w:rPr>
          <w:color w:val="000000"/>
          <w:sz w:val="24"/>
          <w:szCs w:val="24"/>
          <w:lang w:val="tr-TR"/>
        </w:rPr>
        <w:t>Eyüboğlu Okulları XXIV. Dostluk Satranç Yarışması</w:t>
      </w:r>
    </w:p>
    <w:p w14:paraId="2AF69DB6" w14:textId="77777777" w:rsidR="00AC6892" w:rsidRPr="00AC6892" w:rsidRDefault="00AC6892" w:rsidP="00AC6892">
      <w:pPr>
        <w:rPr>
          <w:i/>
          <w:sz w:val="24"/>
          <w:szCs w:val="24"/>
          <w:lang w:val="tr-TR"/>
        </w:rPr>
      </w:pPr>
      <w:r w:rsidRPr="007A14A7">
        <w:rPr>
          <w:i/>
          <w:color w:val="000000"/>
          <w:sz w:val="24"/>
          <w:szCs w:val="24"/>
          <w:lang w:val="tr-TR"/>
        </w:rPr>
        <w:tab/>
      </w:r>
      <w:r w:rsidRPr="00AC6892">
        <w:rPr>
          <w:i/>
          <w:color w:val="000000"/>
          <w:sz w:val="24"/>
          <w:szCs w:val="24"/>
          <w:lang w:val="tr-TR"/>
        </w:rPr>
        <w:t>Gençler Takım İkincisi, Ocak 2015</w:t>
      </w:r>
    </w:p>
    <w:p w14:paraId="520D0D4F" w14:textId="77777777" w:rsidR="00AC6892" w:rsidRPr="00AC6892" w:rsidRDefault="00AC6892" w:rsidP="00AC6892">
      <w:pPr>
        <w:rPr>
          <w:sz w:val="24"/>
          <w:szCs w:val="24"/>
          <w:lang w:val="tr-TR"/>
        </w:rPr>
      </w:pPr>
      <w:r w:rsidRPr="00AC6892">
        <w:rPr>
          <w:color w:val="000000"/>
          <w:sz w:val="24"/>
          <w:szCs w:val="24"/>
          <w:lang w:val="tr-TR"/>
        </w:rPr>
        <w:t>·</w:t>
      </w:r>
      <w:r w:rsidRPr="00AC6892">
        <w:rPr>
          <w:color w:val="000000"/>
          <w:sz w:val="14"/>
          <w:szCs w:val="14"/>
          <w:lang w:val="tr-TR"/>
        </w:rPr>
        <w:t xml:space="preserve">  </w:t>
      </w:r>
      <w:r w:rsidRPr="007A14A7">
        <w:rPr>
          <w:color w:val="000000"/>
          <w:sz w:val="14"/>
          <w:szCs w:val="14"/>
          <w:lang w:val="tr-TR"/>
        </w:rPr>
        <w:tab/>
      </w:r>
      <w:r w:rsidRPr="00AC6892">
        <w:rPr>
          <w:color w:val="000000"/>
          <w:sz w:val="24"/>
          <w:szCs w:val="24"/>
          <w:lang w:val="tr-TR"/>
        </w:rPr>
        <w:t xml:space="preserve">FMV Işık Okulları 9. Satranç Takım Yarışması </w:t>
      </w:r>
    </w:p>
    <w:p w14:paraId="59C46065" w14:textId="77777777" w:rsidR="00AC6892" w:rsidRPr="00AC6892" w:rsidRDefault="00AC6892" w:rsidP="00AC6892">
      <w:pPr>
        <w:rPr>
          <w:i/>
          <w:sz w:val="24"/>
          <w:szCs w:val="24"/>
          <w:lang w:val="tr-TR"/>
        </w:rPr>
      </w:pPr>
      <w:r w:rsidRPr="007A14A7">
        <w:rPr>
          <w:i/>
          <w:color w:val="000000"/>
          <w:sz w:val="24"/>
          <w:szCs w:val="24"/>
          <w:lang w:val="tr-TR"/>
        </w:rPr>
        <w:tab/>
      </w:r>
      <w:r w:rsidRPr="00AC6892">
        <w:rPr>
          <w:i/>
          <w:color w:val="000000"/>
          <w:sz w:val="24"/>
          <w:szCs w:val="24"/>
          <w:lang w:val="tr-TR"/>
        </w:rPr>
        <w:t>Yıldızlar Takım Birincisi, Mayıs 2014</w:t>
      </w:r>
    </w:p>
    <w:p w14:paraId="5DB2F495" w14:textId="77777777" w:rsidR="00AC6892" w:rsidRPr="00AC6892" w:rsidRDefault="00AC6892" w:rsidP="00AC6892">
      <w:pPr>
        <w:rPr>
          <w:sz w:val="24"/>
          <w:szCs w:val="24"/>
          <w:lang w:val="tr-TR"/>
        </w:rPr>
      </w:pPr>
      <w:r w:rsidRPr="00AC6892">
        <w:rPr>
          <w:b/>
          <w:bCs/>
          <w:color w:val="000000"/>
          <w:sz w:val="24"/>
          <w:szCs w:val="24"/>
          <w:lang w:val="tr-TR"/>
        </w:rPr>
        <w:t>·</w:t>
      </w:r>
      <w:r w:rsidRPr="00AC6892">
        <w:rPr>
          <w:b/>
          <w:bCs/>
          <w:color w:val="000000"/>
          <w:sz w:val="14"/>
          <w:szCs w:val="14"/>
          <w:lang w:val="tr-TR"/>
        </w:rPr>
        <w:t xml:space="preserve">  </w:t>
      </w:r>
      <w:r w:rsidRPr="007A14A7">
        <w:rPr>
          <w:b/>
          <w:bCs/>
          <w:color w:val="000000"/>
          <w:sz w:val="14"/>
          <w:szCs w:val="14"/>
          <w:lang w:val="tr-TR"/>
        </w:rPr>
        <w:tab/>
      </w:r>
      <w:r w:rsidRPr="00AC6892">
        <w:rPr>
          <w:b/>
          <w:bCs/>
          <w:color w:val="000000"/>
          <w:sz w:val="24"/>
          <w:szCs w:val="24"/>
          <w:lang w:val="tr-TR"/>
        </w:rPr>
        <w:t>İstanbul Yıldızlar Satranç İl Birinciliği</w:t>
      </w:r>
    </w:p>
    <w:p w14:paraId="355DD591" w14:textId="77777777" w:rsidR="00AC6892" w:rsidRPr="00AC6892" w:rsidRDefault="00AC6892" w:rsidP="00AC6892">
      <w:pPr>
        <w:rPr>
          <w:i/>
          <w:sz w:val="24"/>
          <w:szCs w:val="24"/>
          <w:lang w:val="tr-TR"/>
        </w:rPr>
      </w:pPr>
      <w:r w:rsidRPr="007A14A7">
        <w:rPr>
          <w:b/>
          <w:bCs/>
          <w:i/>
          <w:color w:val="000000"/>
          <w:sz w:val="24"/>
          <w:szCs w:val="24"/>
          <w:lang w:val="tr-TR"/>
        </w:rPr>
        <w:tab/>
      </w:r>
      <w:r w:rsidRPr="00AC6892">
        <w:rPr>
          <w:b/>
          <w:bCs/>
          <w:i/>
          <w:color w:val="000000"/>
          <w:sz w:val="24"/>
          <w:szCs w:val="24"/>
          <w:lang w:val="tr-TR"/>
        </w:rPr>
        <w:t>14 Yaş Genel Birincisi, Şubat 2014</w:t>
      </w:r>
    </w:p>
    <w:p w14:paraId="6BD6E28E" w14:textId="77777777" w:rsidR="00AC6892" w:rsidRPr="00AC6892" w:rsidRDefault="00AC6892" w:rsidP="00AC6892">
      <w:pPr>
        <w:rPr>
          <w:sz w:val="24"/>
          <w:szCs w:val="24"/>
          <w:lang w:val="tr-TR"/>
        </w:rPr>
      </w:pPr>
      <w:r w:rsidRPr="00AC6892">
        <w:rPr>
          <w:color w:val="000000"/>
          <w:sz w:val="24"/>
          <w:szCs w:val="24"/>
          <w:lang w:val="tr-TR"/>
        </w:rPr>
        <w:t>·</w:t>
      </w:r>
      <w:r w:rsidRPr="00AC6892">
        <w:rPr>
          <w:color w:val="000000"/>
          <w:sz w:val="14"/>
          <w:szCs w:val="14"/>
          <w:lang w:val="tr-TR"/>
        </w:rPr>
        <w:t xml:space="preserve">  </w:t>
      </w:r>
      <w:r w:rsidRPr="007A14A7">
        <w:rPr>
          <w:color w:val="000000"/>
          <w:sz w:val="14"/>
          <w:szCs w:val="14"/>
          <w:lang w:val="tr-TR"/>
        </w:rPr>
        <w:tab/>
      </w:r>
      <w:r w:rsidRPr="00AC6892">
        <w:rPr>
          <w:color w:val="000000"/>
          <w:sz w:val="24"/>
          <w:szCs w:val="24"/>
          <w:lang w:val="tr-TR"/>
        </w:rPr>
        <w:t>Eyüboğlu Okulları XXIII. Dostluk Satranç Yarışması</w:t>
      </w:r>
    </w:p>
    <w:p w14:paraId="2DBE5B59" w14:textId="77777777" w:rsidR="00AC6892" w:rsidRPr="00AC6892" w:rsidRDefault="00AC6892" w:rsidP="00AC6892">
      <w:pPr>
        <w:rPr>
          <w:i/>
          <w:sz w:val="24"/>
          <w:szCs w:val="24"/>
          <w:lang w:val="tr-TR"/>
        </w:rPr>
      </w:pPr>
      <w:r w:rsidRPr="007A14A7">
        <w:rPr>
          <w:i/>
          <w:color w:val="000000"/>
          <w:sz w:val="24"/>
          <w:szCs w:val="24"/>
          <w:lang w:val="tr-TR"/>
        </w:rPr>
        <w:tab/>
      </w:r>
      <w:r w:rsidRPr="00AC6892">
        <w:rPr>
          <w:i/>
          <w:color w:val="000000"/>
          <w:sz w:val="24"/>
          <w:szCs w:val="24"/>
          <w:lang w:val="tr-TR"/>
        </w:rPr>
        <w:t>Yıldızlar Takım İkincisi, Şubat 2014</w:t>
      </w:r>
    </w:p>
    <w:p w14:paraId="7AC31F40" w14:textId="77777777" w:rsidR="00AC6892" w:rsidRPr="00AC6892" w:rsidRDefault="00AC6892" w:rsidP="00AC6892">
      <w:pPr>
        <w:rPr>
          <w:sz w:val="24"/>
          <w:szCs w:val="24"/>
          <w:lang w:val="tr-TR"/>
        </w:rPr>
      </w:pPr>
      <w:r w:rsidRPr="00AC6892">
        <w:rPr>
          <w:color w:val="000000"/>
          <w:sz w:val="24"/>
          <w:szCs w:val="24"/>
          <w:lang w:val="tr-TR"/>
        </w:rPr>
        <w:t>·</w:t>
      </w:r>
      <w:r w:rsidRPr="00AC6892">
        <w:rPr>
          <w:color w:val="000000"/>
          <w:sz w:val="14"/>
          <w:szCs w:val="14"/>
          <w:lang w:val="tr-TR"/>
        </w:rPr>
        <w:t xml:space="preserve">  </w:t>
      </w:r>
      <w:r w:rsidRPr="007A14A7">
        <w:rPr>
          <w:color w:val="000000"/>
          <w:sz w:val="14"/>
          <w:szCs w:val="14"/>
          <w:lang w:val="tr-TR"/>
        </w:rPr>
        <w:tab/>
      </w:r>
      <w:r w:rsidRPr="00AC6892">
        <w:rPr>
          <w:color w:val="000000"/>
          <w:sz w:val="24"/>
          <w:szCs w:val="24"/>
          <w:lang w:val="tr-TR"/>
        </w:rPr>
        <w:t>Eyüboğlu Okulları XXIII. Dostluk Satranç Yarışması</w:t>
      </w:r>
    </w:p>
    <w:p w14:paraId="2A92C3C0" w14:textId="77777777" w:rsidR="00AC6892" w:rsidRPr="00AC6892" w:rsidRDefault="00AC6892" w:rsidP="00AC6892">
      <w:pPr>
        <w:rPr>
          <w:i/>
          <w:sz w:val="24"/>
          <w:szCs w:val="24"/>
          <w:lang w:val="tr-TR"/>
        </w:rPr>
      </w:pPr>
      <w:r w:rsidRPr="007A14A7">
        <w:rPr>
          <w:i/>
          <w:color w:val="000000"/>
          <w:sz w:val="24"/>
          <w:szCs w:val="24"/>
          <w:lang w:val="tr-TR"/>
        </w:rPr>
        <w:lastRenderedPageBreak/>
        <w:tab/>
      </w:r>
      <w:r w:rsidRPr="00AC6892">
        <w:rPr>
          <w:i/>
          <w:color w:val="000000"/>
          <w:sz w:val="24"/>
          <w:szCs w:val="24"/>
          <w:lang w:val="tr-TR"/>
        </w:rPr>
        <w:t>Yıldızlar İkincisi, Şubat 2014</w:t>
      </w:r>
    </w:p>
    <w:p w14:paraId="5B6C6CFF" w14:textId="77777777" w:rsidR="00AC6892" w:rsidRPr="00AC6892" w:rsidRDefault="00AC6892" w:rsidP="00AC6892">
      <w:pPr>
        <w:rPr>
          <w:sz w:val="24"/>
          <w:szCs w:val="24"/>
          <w:lang w:val="tr-TR"/>
        </w:rPr>
      </w:pPr>
      <w:r w:rsidRPr="00AC6892">
        <w:rPr>
          <w:color w:val="000000"/>
          <w:sz w:val="24"/>
          <w:szCs w:val="24"/>
          <w:lang w:val="tr-TR"/>
        </w:rPr>
        <w:t>·</w:t>
      </w:r>
      <w:r w:rsidRPr="00AC6892">
        <w:rPr>
          <w:color w:val="000000"/>
          <w:sz w:val="14"/>
          <w:szCs w:val="14"/>
          <w:lang w:val="tr-TR"/>
        </w:rPr>
        <w:t xml:space="preserve">  </w:t>
      </w:r>
      <w:r w:rsidRPr="007A14A7">
        <w:rPr>
          <w:color w:val="000000"/>
          <w:sz w:val="14"/>
          <w:szCs w:val="14"/>
          <w:lang w:val="tr-TR"/>
        </w:rPr>
        <w:tab/>
      </w:r>
      <w:r w:rsidRPr="00AC6892">
        <w:rPr>
          <w:color w:val="000000"/>
          <w:sz w:val="24"/>
          <w:szCs w:val="24"/>
          <w:lang w:val="tr-TR"/>
        </w:rPr>
        <w:t xml:space="preserve">FMV Işık Okulları 8. Satranç Takım Yarışması </w:t>
      </w:r>
    </w:p>
    <w:p w14:paraId="699E6114" w14:textId="77777777" w:rsidR="00AC6892" w:rsidRPr="00AC6892" w:rsidRDefault="00AC6892" w:rsidP="00AC6892">
      <w:pPr>
        <w:ind w:firstLine="720"/>
        <w:rPr>
          <w:i/>
          <w:sz w:val="24"/>
          <w:szCs w:val="24"/>
          <w:lang w:val="tr-TR"/>
        </w:rPr>
      </w:pPr>
      <w:r w:rsidRPr="00AC6892">
        <w:rPr>
          <w:i/>
          <w:color w:val="000000"/>
          <w:sz w:val="24"/>
          <w:szCs w:val="24"/>
          <w:lang w:val="tr-TR"/>
        </w:rPr>
        <w:t>Yıldızlar Kategorisi En İyi Oyuncu Ödülü, Mayıs 2013</w:t>
      </w:r>
    </w:p>
    <w:p w14:paraId="7BFF326D" w14:textId="77777777" w:rsidR="00AC6892" w:rsidRPr="00AC6892" w:rsidRDefault="00AC6892" w:rsidP="00AC6892">
      <w:pPr>
        <w:rPr>
          <w:sz w:val="24"/>
          <w:szCs w:val="24"/>
          <w:lang w:val="tr-TR"/>
        </w:rPr>
      </w:pPr>
      <w:r w:rsidRPr="00AC6892">
        <w:rPr>
          <w:color w:val="000000"/>
          <w:sz w:val="24"/>
          <w:szCs w:val="24"/>
          <w:lang w:val="tr-TR"/>
        </w:rPr>
        <w:t>·</w:t>
      </w:r>
      <w:r w:rsidRPr="00AC6892">
        <w:rPr>
          <w:color w:val="000000"/>
          <w:sz w:val="14"/>
          <w:szCs w:val="14"/>
          <w:lang w:val="tr-TR"/>
        </w:rPr>
        <w:t xml:space="preserve">  </w:t>
      </w:r>
      <w:r w:rsidRPr="007A14A7">
        <w:rPr>
          <w:color w:val="000000"/>
          <w:sz w:val="14"/>
          <w:szCs w:val="14"/>
          <w:lang w:val="tr-TR"/>
        </w:rPr>
        <w:tab/>
      </w:r>
      <w:r w:rsidRPr="00AC6892">
        <w:rPr>
          <w:color w:val="000000"/>
          <w:sz w:val="24"/>
          <w:szCs w:val="24"/>
          <w:lang w:val="tr-TR"/>
        </w:rPr>
        <w:t xml:space="preserve">FMV Işık Okulları 8. Satranç Takım Yarışması </w:t>
      </w:r>
    </w:p>
    <w:p w14:paraId="083E6A99" w14:textId="77777777" w:rsidR="00AC6892" w:rsidRPr="00AC6892" w:rsidRDefault="00AC6892" w:rsidP="00AC6892">
      <w:pPr>
        <w:ind w:firstLine="720"/>
        <w:rPr>
          <w:i/>
          <w:sz w:val="24"/>
          <w:szCs w:val="24"/>
          <w:lang w:val="tr-TR"/>
        </w:rPr>
      </w:pPr>
      <w:r w:rsidRPr="00AC6892">
        <w:rPr>
          <w:i/>
          <w:color w:val="000000"/>
          <w:sz w:val="24"/>
          <w:szCs w:val="24"/>
          <w:lang w:val="tr-TR"/>
        </w:rPr>
        <w:t>1. Masa Birinciliği, Mayıs 2013</w:t>
      </w:r>
    </w:p>
    <w:p w14:paraId="5D8C31BE" w14:textId="77777777" w:rsidR="00AC6892" w:rsidRPr="00AC6892" w:rsidRDefault="00AC6892" w:rsidP="00AC6892">
      <w:pPr>
        <w:rPr>
          <w:sz w:val="24"/>
          <w:szCs w:val="24"/>
          <w:lang w:val="tr-TR"/>
        </w:rPr>
      </w:pPr>
      <w:r w:rsidRPr="00AC6892">
        <w:rPr>
          <w:color w:val="000000"/>
          <w:sz w:val="24"/>
          <w:szCs w:val="24"/>
          <w:lang w:val="tr-TR"/>
        </w:rPr>
        <w:t>·</w:t>
      </w:r>
      <w:r w:rsidRPr="00AC6892">
        <w:rPr>
          <w:color w:val="000000"/>
          <w:sz w:val="14"/>
          <w:szCs w:val="14"/>
          <w:lang w:val="tr-TR"/>
        </w:rPr>
        <w:t xml:space="preserve">  </w:t>
      </w:r>
      <w:r w:rsidRPr="007A14A7">
        <w:rPr>
          <w:color w:val="000000"/>
          <w:sz w:val="14"/>
          <w:szCs w:val="14"/>
          <w:lang w:val="tr-TR"/>
        </w:rPr>
        <w:tab/>
      </w:r>
      <w:r w:rsidRPr="00AC6892">
        <w:rPr>
          <w:color w:val="000000"/>
          <w:sz w:val="24"/>
          <w:szCs w:val="24"/>
          <w:lang w:val="tr-TR"/>
        </w:rPr>
        <w:t xml:space="preserve">FMV Işık Okulları 8. Satranç Takım Yarışması </w:t>
      </w:r>
    </w:p>
    <w:p w14:paraId="665D2EC5" w14:textId="77777777" w:rsidR="00AC6892" w:rsidRPr="00AC6892" w:rsidRDefault="00AC6892" w:rsidP="00AC6892">
      <w:pPr>
        <w:ind w:firstLine="720"/>
        <w:rPr>
          <w:i/>
          <w:sz w:val="24"/>
          <w:szCs w:val="24"/>
          <w:lang w:val="tr-TR"/>
        </w:rPr>
      </w:pPr>
      <w:r w:rsidRPr="00AC6892">
        <w:rPr>
          <w:i/>
          <w:color w:val="000000"/>
          <w:sz w:val="24"/>
          <w:szCs w:val="24"/>
          <w:lang w:val="tr-TR"/>
        </w:rPr>
        <w:t>Yıldızlar Takım İkinciliği, Mayıs 2013</w:t>
      </w:r>
    </w:p>
    <w:p w14:paraId="1FD83939" w14:textId="77777777" w:rsidR="00AC6892" w:rsidRPr="00AC6892" w:rsidRDefault="00AC6892" w:rsidP="00AC6892">
      <w:pPr>
        <w:rPr>
          <w:sz w:val="24"/>
          <w:szCs w:val="24"/>
          <w:lang w:val="tr-TR"/>
        </w:rPr>
      </w:pPr>
      <w:r w:rsidRPr="00AC6892">
        <w:rPr>
          <w:color w:val="000000"/>
          <w:sz w:val="24"/>
          <w:szCs w:val="24"/>
          <w:lang w:val="tr-TR"/>
        </w:rPr>
        <w:t>·</w:t>
      </w:r>
      <w:r w:rsidRPr="00AC6892">
        <w:rPr>
          <w:color w:val="000000"/>
          <w:sz w:val="14"/>
          <w:szCs w:val="14"/>
          <w:lang w:val="tr-TR"/>
        </w:rPr>
        <w:t xml:space="preserve">  </w:t>
      </w:r>
      <w:r w:rsidRPr="007A14A7">
        <w:rPr>
          <w:color w:val="000000"/>
          <w:sz w:val="14"/>
          <w:szCs w:val="14"/>
          <w:lang w:val="tr-TR"/>
        </w:rPr>
        <w:tab/>
      </w:r>
      <w:r w:rsidRPr="00AC6892">
        <w:rPr>
          <w:color w:val="000000"/>
          <w:sz w:val="24"/>
          <w:szCs w:val="24"/>
          <w:lang w:val="tr-TR"/>
        </w:rPr>
        <w:t xml:space="preserve">III. </w:t>
      </w:r>
      <w:proofErr w:type="spellStart"/>
      <w:r w:rsidRPr="00AC6892">
        <w:rPr>
          <w:color w:val="000000"/>
          <w:sz w:val="24"/>
          <w:szCs w:val="24"/>
          <w:lang w:val="tr-TR"/>
        </w:rPr>
        <w:t>Jirayr</w:t>
      </w:r>
      <w:proofErr w:type="spellEnd"/>
      <w:r w:rsidRPr="00AC6892">
        <w:rPr>
          <w:color w:val="000000"/>
          <w:sz w:val="24"/>
          <w:szCs w:val="24"/>
          <w:lang w:val="tr-TR"/>
        </w:rPr>
        <w:t xml:space="preserve"> </w:t>
      </w:r>
      <w:proofErr w:type="spellStart"/>
      <w:r w:rsidRPr="00AC6892">
        <w:rPr>
          <w:color w:val="000000"/>
          <w:sz w:val="24"/>
          <w:szCs w:val="24"/>
          <w:lang w:val="tr-TR"/>
        </w:rPr>
        <w:t>Ohanyan</w:t>
      </w:r>
      <w:proofErr w:type="spellEnd"/>
      <w:r w:rsidRPr="00AC6892">
        <w:rPr>
          <w:color w:val="000000"/>
          <w:sz w:val="24"/>
          <w:szCs w:val="24"/>
          <w:lang w:val="tr-TR"/>
        </w:rPr>
        <w:t xml:space="preserve"> Çakır Anı Turnuvası</w:t>
      </w:r>
    </w:p>
    <w:p w14:paraId="45180AA3" w14:textId="77777777" w:rsidR="00AC6892" w:rsidRPr="00AC6892" w:rsidRDefault="00AC6892" w:rsidP="00AC6892">
      <w:pPr>
        <w:rPr>
          <w:i/>
          <w:sz w:val="24"/>
          <w:szCs w:val="24"/>
          <w:lang w:val="tr-TR"/>
        </w:rPr>
      </w:pPr>
      <w:r w:rsidRPr="007A14A7">
        <w:rPr>
          <w:i/>
          <w:color w:val="000000"/>
          <w:sz w:val="24"/>
          <w:szCs w:val="24"/>
          <w:lang w:val="tr-TR"/>
        </w:rPr>
        <w:tab/>
      </w:r>
      <w:r w:rsidRPr="00AC6892">
        <w:rPr>
          <w:i/>
          <w:color w:val="000000"/>
          <w:sz w:val="24"/>
          <w:szCs w:val="24"/>
          <w:lang w:val="tr-TR"/>
        </w:rPr>
        <w:t>Üçüncülük, 2013</w:t>
      </w:r>
    </w:p>
    <w:p w14:paraId="465CDB44" w14:textId="77777777" w:rsidR="00AC6892" w:rsidRPr="00AC6892" w:rsidRDefault="00AC6892" w:rsidP="00AC6892">
      <w:pPr>
        <w:rPr>
          <w:sz w:val="24"/>
          <w:szCs w:val="24"/>
          <w:lang w:val="tr-TR"/>
        </w:rPr>
      </w:pPr>
      <w:r w:rsidRPr="00AC6892">
        <w:rPr>
          <w:color w:val="000000"/>
          <w:sz w:val="24"/>
          <w:szCs w:val="24"/>
          <w:lang w:val="tr-TR"/>
        </w:rPr>
        <w:t>·</w:t>
      </w:r>
      <w:r w:rsidRPr="00AC6892">
        <w:rPr>
          <w:color w:val="000000"/>
          <w:sz w:val="14"/>
          <w:szCs w:val="14"/>
          <w:lang w:val="tr-TR"/>
        </w:rPr>
        <w:t xml:space="preserve">  </w:t>
      </w:r>
      <w:r w:rsidRPr="007A14A7">
        <w:rPr>
          <w:color w:val="000000"/>
          <w:sz w:val="14"/>
          <w:szCs w:val="14"/>
          <w:lang w:val="tr-TR"/>
        </w:rPr>
        <w:tab/>
      </w:r>
      <w:r w:rsidRPr="00AC6892">
        <w:rPr>
          <w:color w:val="000000"/>
          <w:sz w:val="24"/>
          <w:szCs w:val="24"/>
          <w:lang w:val="tr-TR"/>
        </w:rPr>
        <w:t>İstanbul Satranç İl Birinciliği</w:t>
      </w:r>
    </w:p>
    <w:p w14:paraId="7354A78D" w14:textId="77777777" w:rsidR="00AC6892" w:rsidRPr="00AC6892" w:rsidRDefault="00AC6892" w:rsidP="00AC6892">
      <w:pPr>
        <w:rPr>
          <w:i/>
          <w:sz w:val="24"/>
          <w:szCs w:val="24"/>
          <w:lang w:val="tr-TR"/>
        </w:rPr>
      </w:pPr>
      <w:r w:rsidRPr="007A14A7">
        <w:rPr>
          <w:i/>
          <w:color w:val="000000"/>
          <w:sz w:val="24"/>
          <w:szCs w:val="24"/>
          <w:lang w:val="tr-TR"/>
        </w:rPr>
        <w:tab/>
      </w:r>
      <w:r w:rsidRPr="00AC6892">
        <w:rPr>
          <w:i/>
          <w:color w:val="000000"/>
          <w:sz w:val="24"/>
          <w:szCs w:val="24"/>
          <w:lang w:val="tr-TR"/>
        </w:rPr>
        <w:t>18 Yaş Altı İkinciliği, Aralık 2012</w:t>
      </w:r>
    </w:p>
    <w:p w14:paraId="11ACC2FD" w14:textId="77777777" w:rsidR="00AC6892" w:rsidRPr="00AC6892" w:rsidRDefault="00AC6892" w:rsidP="00AC6892">
      <w:pPr>
        <w:rPr>
          <w:sz w:val="24"/>
          <w:szCs w:val="24"/>
          <w:lang w:val="tr-TR"/>
        </w:rPr>
      </w:pPr>
      <w:r w:rsidRPr="00AC6892">
        <w:rPr>
          <w:b/>
          <w:bCs/>
          <w:color w:val="000000"/>
          <w:sz w:val="24"/>
          <w:szCs w:val="24"/>
          <w:lang w:val="tr-TR"/>
        </w:rPr>
        <w:t>·</w:t>
      </w:r>
      <w:r w:rsidRPr="00AC6892">
        <w:rPr>
          <w:b/>
          <w:bCs/>
          <w:color w:val="000000"/>
          <w:sz w:val="14"/>
          <w:szCs w:val="14"/>
          <w:lang w:val="tr-TR"/>
        </w:rPr>
        <w:t xml:space="preserve">  </w:t>
      </w:r>
      <w:r w:rsidRPr="007A14A7">
        <w:rPr>
          <w:b/>
          <w:bCs/>
          <w:color w:val="000000"/>
          <w:sz w:val="14"/>
          <w:szCs w:val="14"/>
          <w:lang w:val="tr-TR"/>
        </w:rPr>
        <w:tab/>
      </w:r>
      <w:r w:rsidRPr="00AC6892">
        <w:rPr>
          <w:b/>
          <w:bCs/>
          <w:color w:val="000000"/>
          <w:sz w:val="24"/>
          <w:szCs w:val="24"/>
          <w:lang w:val="tr-TR"/>
        </w:rPr>
        <w:t>İstanbul Yıldızlar Satranç İl Birinciliği</w:t>
      </w:r>
    </w:p>
    <w:p w14:paraId="2BC113A4" w14:textId="77777777" w:rsidR="00AC6892" w:rsidRPr="00AC6892" w:rsidRDefault="00AC6892" w:rsidP="00AC6892">
      <w:pPr>
        <w:rPr>
          <w:i/>
          <w:sz w:val="24"/>
          <w:szCs w:val="24"/>
          <w:lang w:val="tr-TR"/>
        </w:rPr>
      </w:pPr>
      <w:r w:rsidRPr="007A14A7">
        <w:rPr>
          <w:b/>
          <w:bCs/>
          <w:i/>
          <w:color w:val="000000"/>
          <w:sz w:val="24"/>
          <w:szCs w:val="24"/>
          <w:lang w:val="tr-TR"/>
        </w:rPr>
        <w:tab/>
      </w:r>
      <w:r w:rsidRPr="00AC6892">
        <w:rPr>
          <w:b/>
          <w:bCs/>
          <w:i/>
          <w:color w:val="000000"/>
          <w:sz w:val="24"/>
          <w:szCs w:val="24"/>
          <w:lang w:val="tr-TR"/>
        </w:rPr>
        <w:t>13 Yaş Genel İkincisi, Kasım 2012</w:t>
      </w:r>
    </w:p>
    <w:p w14:paraId="291B491B" w14:textId="77777777" w:rsidR="00AC6892" w:rsidRPr="00AC6892" w:rsidRDefault="00AC6892" w:rsidP="00AC6892">
      <w:pPr>
        <w:rPr>
          <w:sz w:val="24"/>
          <w:szCs w:val="24"/>
          <w:lang w:val="tr-TR"/>
        </w:rPr>
      </w:pPr>
      <w:r w:rsidRPr="00AC6892">
        <w:rPr>
          <w:color w:val="000000"/>
          <w:sz w:val="24"/>
          <w:szCs w:val="24"/>
          <w:lang w:val="tr-TR"/>
        </w:rPr>
        <w:t>·</w:t>
      </w:r>
      <w:r w:rsidRPr="00AC6892">
        <w:rPr>
          <w:color w:val="000000"/>
          <w:sz w:val="14"/>
          <w:szCs w:val="14"/>
          <w:lang w:val="tr-TR"/>
        </w:rPr>
        <w:t xml:space="preserve">  </w:t>
      </w:r>
      <w:r w:rsidRPr="007A14A7">
        <w:rPr>
          <w:color w:val="000000"/>
          <w:sz w:val="14"/>
          <w:szCs w:val="14"/>
          <w:lang w:val="tr-TR"/>
        </w:rPr>
        <w:tab/>
      </w:r>
      <w:r w:rsidRPr="00AC6892">
        <w:rPr>
          <w:color w:val="000000"/>
          <w:sz w:val="24"/>
          <w:szCs w:val="24"/>
          <w:lang w:val="tr-TR"/>
        </w:rPr>
        <w:t>Kartal Belediyesi Atatürk Kupası Satranç Turnuvası</w:t>
      </w:r>
    </w:p>
    <w:p w14:paraId="16D05213" w14:textId="77777777" w:rsidR="00AC6892" w:rsidRPr="00AC6892" w:rsidRDefault="00AC6892" w:rsidP="00AC6892">
      <w:pPr>
        <w:rPr>
          <w:i/>
          <w:sz w:val="24"/>
          <w:szCs w:val="24"/>
          <w:lang w:val="tr-TR"/>
        </w:rPr>
      </w:pPr>
      <w:r w:rsidRPr="007A14A7">
        <w:rPr>
          <w:i/>
          <w:color w:val="000000"/>
          <w:sz w:val="24"/>
          <w:szCs w:val="24"/>
          <w:lang w:val="tr-TR"/>
        </w:rPr>
        <w:tab/>
      </w:r>
      <w:r w:rsidRPr="00AC6892">
        <w:rPr>
          <w:i/>
          <w:color w:val="000000"/>
          <w:sz w:val="24"/>
          <w:szCs w:val="24"/>
          <w:lang w:val="tr-TR"/>
        </w:rPr>
        <w:t>İkincilik, Kasım 2012</w:t>
      </w:r>
    </w:p>
    <w:p w14:paraId="50E95E65" w14:textId="77777777" w:rsidR="00AC6892" w:rsidRPr="00AC6892" w:rsidRDefault="00AC6892" w:rsidP="00AC6892">
      <w:pPr>
        <w:rPr>
          <w:sz w:val="24"/>
          <w:szCs w:val="24"/>
          <w:lang w:val="tr-TR"/>
        </w:rPr>
      </w:pPr>
      <w:r w:rsidRPr="00AC6892">
        <w:rPr>
          <w:color w:val="000000"/>
          <w:sz w:val="24"/>
          <w:szCs w:val="24"/>
          <w:lang w:val="tr-TR"/>
        </w:rPr>
        <w:t>·</w:t>
      </w:r>
      <w:r w:rsidRPr="00AC6892">
        <w:rPr>
          <w:color w:val="000000"/>
          <w:sz w:val="14"/>
          <w:szCs w:val="14"/>
          <w:lang w:val="tr-TR"/>
        </w:rPr>
        <w:t xml:space="preserve">  </w:t>
      </w:r>
      <w:r w:rsidRPr="007A14A7">
        <w:rPr>
          <w:color w:val="000000"/>
          <w:sz w:val="14"/>
          <w:szCs w:val="14"/>
          <w:lang w:val="tr-TR"/>
        </w:rPr>
        <w:tab/>
      </w:r>
      <w:r w:rsidRPr="00AC6892">
        <w:rPr>
          <w:color w:val="000000"/>
          <w:sz w:val="24"/>
          <w:szCs w:val="24"/>
          <w:lang w:val="tr-TR"/>
        </w:rPr>
        <w:t>FMV Işık Okulları 7. Satranç Takım Yarışması</w:t>
      </w:r>
    </w:p>
    <w:p w14:paraId="23D72B13" w14:textId="77777777" w:rsidR="00AC6892" w:rsidRPr="00AC6892" w:rsidRDefault="00AC6892" w:rsidP="00AC6892">
      <w:pPr>
        <w:rPr>
          <w:i/>
          <w:sz w:val="24"/>
          <w:szCs w:val="24"/>
          <w:lang w:val="tr-TR"/>
        </w:rPr>
      </w:pPr>
      <w:r w:rsidRPr="007A14A7">
        <w:rPr>
          <w:i/>
          <w:color w:val="000000"/>
          <w:sz w:val="24"/>
          <w:szCs w:val="24"/>
          <w:lang w:val="tr-TR"/>
        </w:rPr>
        <w:tab/>
      </w:r>
      <w:r w:rsidRPr="00AC6892">
        <w:rPr>
          <w:i/>
          <w:color w:val="000000"/>
          <w:sz w:val="24"/>
          <w:szCs w:val="24"/>
          <w:lang w:val="tr-TR"/>
        </w:rPr>
        <w:t>Yıldızlar Takım Birinciliği, Mayıs 2012</w:t>
      </w:r>
    </w:p>
    <w:p w14:paraId="109C3E57" w14:textId="77777777" w:rsidR="00AC6892" w:rsidRPr="00AC6892" w:rsidRDefault="00AC6892" w:rsidP="00AC6892">
      <w:pPr>
        <w:rPr>
          <w:sz w:val="24"/>
          <w:szCs w:val="24"/>
          <w:lang w:val="tr-TR"/>
        </w:rPr>
      </w:pPr>
      <w:r w:rsidRPr="00AC6892">
        <w:rPr>
          <w:color w:val="000000"/>
          <w:sz w:val="24"/>
          <w:szCs w:val="24"/>
          <w:lang w:val="tr-TR"/>
        </w:rPr>
        <w:t>·</w:t>
      </w:r>
      <w:r w:rsidRPr="00AC6892">
        <w:rPr>
          <w:color w:val="000000"/>
          <w:sz w:val="14"/>
          <w:szCs w:val="14"/>
          <w:lang w:val="tr-TR"/>
        </w:rPr>
        <w:t xml:space="preserve">  </w:t>
      </w:r>
      <w:r w:rsidRPr="007A14A7">
        <w:rPr>
          <w:color w:val="000000"/>
          <w:sz w:val="14"/>
          <w:szCs w:val="14"/>
          <w:lang w:val="tr-TR"/>
        </w:rPr>
        <w:tab/>
      </w:r>
      <w:r w:rsidRPr="00AC6892">
        <w:rPr>
          <w:color w:val="000000"/>
          <w:sz w:val="24"/>
          <w:szCs w:val="24"/>
          <w:lang w:val="tr-TR"/>
        </w:rPr>
        <w:t>FMV Işık Okulları 7. Satranç Takım Yarışması</w:t>
      </w:r>
    </w:p>
    <w:p w14:paraId="55103931" w14:textId="77777777" w:rsidR="00AC6892" w:rsidRPr="00AC6892" w:rsidRDefault="00AC6892" w:rsidP="00AC6892">
      <w:pPr>
        <w:rPr>
          <w:i/>
          <w:sz w:val="24"/>
          <w:szCs w:val="24"/>
          <w:lang w:val="tr-TR"/>
        </w:rPr>
      </w:pPr>
      <w:r w:rsidRPr="007A14A7">
        <w:rPr>
          <w:i/>
          <w:color w:val="000000"/>
          <w:sz w:val="24"/>
          <w:szCs w:val="24"/>
          <w:lang w:val="tr-TR"/>
        </w:rPr>
        <w:tab/>
      </w:r>
      <w:r w:rsidRPr="00AC6892">
        <w:rPr>
          <w:i/>
          <w:color w:val="000000"/>
          <w:sz w:val="24"/>
          <w:szCs w:val="24"/>
          <w:lang w:val="tr-TR"/>
        </w:rPr>
        <w:t>1. Masa İkinciliği, Mayıs 2012</w:t>
      </w:r>
    </w:p>
    <w:p w14:paraId="6A6EDF5F" w14:textId="77777777" w:rsidR="00AC6892" w:rsidRPr="00AC6892" w:rsidRDefault="00AC6892" w:rsidP="00AC6892">
      <w:pPr>
        <w:rPr>
          <w:sz w:val="24"/>
          <w:szCs w:val="24"/>
          <w:lang w:val="tr-TR"/>
        </w:rPr>
      </w:pPr>
      <w:r w:rsidRPr="00AC6892">
        <w:rPr>
          <w:color w:val="000000"/>
          <w:sz w:val="24"/>
          <w:szCs w:val="24"/>
          <w:lang w:val="tr-TR"/>
        </w:rPr>
        <w:t>·</w:t>
      </w:r>
      <w:r w:rsidRPr="007A14A7">
        <w:rPr>
          <w:color w:val="000000"/>
          <w:sz w:val="24"/>
          <w:szCs w:val="24"/>
          <w:lang w:val="tr-TR"/>
        </w:rPr>
        <w:tab/>
      </w:r>
      <w:r w:rsidRPr="00AC6892">
        <w:rPr>
          <w:color w:val="000000"/>
          <w:sz w:val="24"/>
          <w:szCs w:val="24"/>
          <w:lang w:val="tr-TR"/>
        </w:rPr>
        <w:t>Türkiye Çocuk Satranç Ligi Ulusal Turnuvası</w:t>
      </w:r>
    </w:p>
    <w:p w14:paraId="3A7C1FCC" w14:textId="77777777" w:rsidR="00AC6892" w:rsidRPr="00AC6892" w:rsidRDefault="00AC6892" w:rsidP="00AC6892">
      <w:pPr>
        <w:rPr>
          <w:i/>
          <w:sz w:val="24"/>
          <w:szCs w:val="24"/>
          <w:lang w:val="tr-TR"/>
        </w:rPr>
      </w:pPr>
      <w:r w:rsidRPr="007A14A7">
        <w:rPr>
          <w:i/>
          <w:color w:val="000000"/>
          <w:sz w:val="24"/>
          <w:szCs w:val="24"/>
          <w:lang w:val="tr-TR"/>
        </w:rPr>
        <w:tab/>
      </w:r>
      <w:r w:rsidRPr="00AC6892">
        <w:rPr>
          <w:i/>
          <w:color w:val="000000"/>
          <w:sz w:val="24"/>
          <w:szCs w:val="24"/>
          <w:lang w:val="tr-TR"/>
        </w:rPr>
        <w:t>Lig Dördüncüsü, Gaziantep, Nisan 2012</w:t>
      </w:r>
    </w:p>
    <w:p w14:paraId="46DC983F" w14:textId="77777777" w:rsidR="00AC6892" w:rsidRPr="00AC6892" w:rsidRDefault="00AC6892" w:rsidP="00AC6892">
      <w:pPr>
        <w:rPr>
          <w:sz w:val="24"/>
          <w:szCs w:val="24"/>
          <w:lang w:val="tr-TR"/>
        </w:rPr>
      </w:pPr>
      <w:r w:rsidRPr="00AC6892">
        <w:rPr>
          <w:color w:val="000000"/>
          <w:sz w:val="24"/>
          <w:szCs w:val="24"/>
          <w:lang w:val="tr-TR"/>
        </w:rPr>
        <w:t>·</w:t>
      </w:r>
      <w:r w:rsidRPr="007A14A7">
        <w:rPr>
          <w:color w:val="000000"/>
          <w:sz w:val="24"/>
          <w:szCs w:val="24"/>
          <w:lang w:val="tr-TR"/>
        </w:rPr>
        <w:tab/>
      </w:r>
      <w:r w:rsidRPr="00AC6892">
        <w:rPr>
          <w:color w:val="000000"/>
          <w:sz w:val="24"/>
          <w:szCs w:val="24"/>
          <w:lang w:val="tr-TR"/>
        </w:rPr>
        <w:t xml:space="preserve">İstanbul Çocuk Ligi </w:t>
      </w:r>
    </w:p>
    <w:p w14:paraId="17C97923" w14:textId="77777777" w:rsidR="00AC6892" w:rsidRPr="00AC6892" w:rsidRDefault="00AC6892" w:rsidP="00AC6892">
      <w:pPr>
        <w:rPr>
          <w:i/>
          <w:sz w:val="24"/>
          <w:szCs w:val="24"/>
          <w:lang w:val="tr-TR"/>
        </w:rPr>
      </w:pPr>
      <w:r w:rsidRPr="007A14A7">
        <w:rPr>
          <w:i/>
          <w:color w:val="000000"/>
          <w:sz w:val="24"/>
          <w:szCs w:val="24"/>
          <w:lang w:val="tr-TR"/>
        </w:rPr>
        <w:tab/>
      </w:r>
      <w:r w:rsidRPr="00AC6892">
        <w:rPr>
          <w:i/>
          <w:color w:val="000000"/>
          <w:sz w:val="24"/>
          <w:szCs w:val="24"/>
          <w:lang w:val="tr-TR"/>
        </w:rPr>
        <w:t>Mavi Grup İkincisi, 2011</w:t>
      </w:r>
    </w:p>
    <w:p w14:paraId="2738FBCC" w14:textId="77777777" w:rsidR="00AC6892" w:rsidRPr="00AC6892" w:rsidRDefault="00AC6892" w:rsidP="00AC6892">
      <w:pPr>
        <w:rPr>
          <w:sz w:val="24"/>
          <w:szCs w:val="24"/>
          <w:lang w:val="tr-TR"/>
        </w:rPr>
      </w:pPr>
      <w:r w:rsidRPr="00AC6892">
        <w:rPr>
          <w:color w:val="000000"/>
          <w:sz w:val="24"/>
          <w:szCs w:val="24"/>
          <w:lang w:val="tr-TR"/>
        </w:rPr>
        <w:t>·</w:t>
      </w:r>
      <w:r w:rsidRPr="00AC6892">
        <w:rPr>
          <w:color w:val="000000"/>
          <w:sz w:val="14"/>
          <w:szCs w:val="14"/>
          <w:lang w:val="tr-TR"/>
        </w:rPr>
        <w:t xml:space="preserve">  </w:t>
      </w:r>
      <w:r w:rsidRPr="007A14A7">
        <w:rPr>
          <w:color w:val="000000"/>
          <w:sz w:val="14"/>
          <w:szCs w:val="14"/>
          <w:lang w:val="tr-TR"/>
        </w:rPr>
        <w:tab/>
      </w:r>
      <w:proofErr w:type="spellStart"/>
      <w:r w:rsidRPr="00AC6892">
        <w:rPr>
          <w:color w:val="000000"/>
          <w:sz w:val="24"/>
          <w:szCs w:val="24"/>
          <w:lang w:val="tr-TR"/>
        </w:rPr>
        <w:t>Jirayr</w:t>
      </w:r>
      <w:proofErr w:type="spellEnd"/>
      <w:r w:rsidRPr="00AC6892">
        <w:rPr>
          <w:color w:val="000000"/>
          <w:sz w:val="24"/>
          <w:szCs w:val="24"/>
          <w:lang w:val="tr-TR"/>
        </w:rPr>
        <w:t xml:space="preserve"> Çakır’ı Anma Turnuvası</w:t>
      </w:r>
    </w:p>
    <w:p w14:paraId="502090E8" w14:textId="77777777" w:rsidR="00AC6892" w:rsidRPr="00AC6892" w:rsidRDefault="00AC6892" w:rsidP="00AC6892">
      <w:pPr>
        <w:rPr>
          <w:i/>
          <w:sz w:val="24"/>
          <w:szCs w:val="24"/>
          <w:lang w:val="tr-TR"/>
        </w:rPr>
      </w:pPr>
      <w:r w:rsidRPr="007A14A7">
        <w:rPr>
          <w:i/>
          <w:color w:val="000000"/>
          <w:sz w:val="24"/>
          <w:szCs w:val="24"/>
          <w:lang w:val="tr-TR"/>
        </w:rPr>
        <w:tab/>
      </w:r>
      <w:r w:rsidRPr="00AC6892">
        <w:rPr>
          <w:i/>
          <w:color w:val="000000"/>
          <w:sz w:val="24"/>
          <w:szCs w:val="24"/>
          <w:lang w:val="tr-TR"/>
        </w:rPr>
        <w:t>En Başarılı Genç Sporcu</w:t>
      </w:r>
    </w:p>
    <w:p w14:paraId="0C63FF48" w14:textId="77777777" w:rsidR="00AC6892" w:rsidRPr="00AC6892" w:rsidRDefault="00AC6892" w:rsidP="00AC6892">
      <w:pPr>
        <w:rPr>
          <w:sz w:val="24"/>
          <w:szCs w:val="24"/>
          <w:lang w:val="tr-TR"/>
        </w:rPr>
      </w:pPr>
      <w:r w:rsidRPr="00AC6892">
        <w:rPr>
          <w:color w:val="000000"/>
          <w:sz w:val="24"/>
          <w:szCs w:val="24"/>
          <w:lang w:val="tr-TR"/>
        </w:rPr>
        <w:t>·</w:t>
      </w:r>
      <w:r w:rsidRPr="007A14A7">
        <w:rPr>
          <w:color w:val="000000"/>
          <w:sz w:val="24"/>
          <w:szCs w:val="24"/>
          <w:lang w:val="tr-TR"/>
        </w:rPr>
        <w:tab/>
      </w:r>
      <w:r w:rsidRPr="00AC6892">
        <w:rPr>
          <w:color w:val="000000"/>
          <w:sz w:val="24"/>
          <w:szCs w:val="24"/>
          <w:lang w:val="tr-TR"/>
        </w:rPr>
        <w:t xml:space="preserve">Bodrum </w:t>
      </w:r>
      <w:proofErr w:type="spellStart"/>
      <w:r w:rsidRPr="00AC6892">
        <w:rPr>
          <w:color w:val="000000"/>
          <w:sz w:val="24"/>
          <w:szCs w:val="24"/>
          <w:lang w:val="tr-TR"/>
        </w:rPr>
        <w:t>Rotary</w:t>
      </w:r>
      <w:proofErr w:type="spellEnd"/>
      <w:r w:rsidRPr="00AC6892">
        <w:rPr>
          <w:color w:val="000000"/>
          <w:sz w:val="24"/>
          <w:szCs w:val="24"/>
          <w:lang w:val="tr-TR"/>
        </w:rPr>
        <w:t xml:space="preserve"> Kulübü Satranç Turnuvası</w:t>
      </w:r>
    </w:p>
    <w:p w14:paraId="73452F51" w14:textId="77777777" w:rsidR="00AC6892" w:rsidRPr="00AC6892" w:rsidRDefault="00AC6892" w:rsidP="00AC6892">
      <w:pPr>
        <w:rPr>
          <w:i/>
          <w:sz w:val="24"/>
          <w:szCs w:val="24"/>
          <w:lang w:val="tr-TR"/>
        </w:rPr>
      </w:pPr>
      <w:r w:rsidRPr="007A14A7">
        <w:rPr>
          <w:i/>
          <w:color w:val="000000"/>
          <w:sz w:val="24"/>
          <w:szCs w:val="24"/>
          <w:lang w:val="tr-TR"/>
        </w:rPr>
        <w:tab/>
      </w:r>
      <w:r w:rsidRPr="00AC6892">
        <w:rPr>
          <w:i/>
          <w:color w:val="000000"/>
          <w:sz w:val="24"/>
          <w:szCs w:val="24"/>
          <w:lang w:val="tr-TR"/>
        </w:rPr>
        <w:t>Birinci, Ağustos 2011</w:t>
      </w:r>
    </w:p>
    <w:p w14:paraId="40351F2D" w14:textId="77777777" w:rsidR="00AC6892" w:rsidRPr="00AC6892" w:rsidRDefault="00AC6892" w:rsidP="00AC6892">
      <w:pPr>
        <w:rPr>
          <w:sz w:val="24"/>
          <w:szCs w:val="24"/>
          <w:lang w:val="tr-TR"/>
        </w:rPr>
      </w:pPr>
      <w:r w:rsidRPr="00AC6892">
        <w:rPr>
          <w:color w:val="000000"/>
          <w:sz w:val="24"/>
          <w:szCs w:val="24"/>
          <w:lang w:val="tr-TR"/>
        </w:rPr>
        <w:t>·</w:t>
      </w:r>
      <w:r w:rsidRPr="00AC6892">
        <w:rPr>
          <w:color w:val="000000"/>
          <w:sz w:val="14"/>
          <w:szCs w:val="14"/>
          <w:lang w:val="tr-TR"/>
        </w:rPr>
        <w:t xml:space="preserve">  </w:t>
      </w:r>
      <w:r w:rsidRPr="007A14A7">
        <w:rPr>
          <w:color w:val="000000"/>
          <w:sz w:val="14"/>
          <w:szCs w:val="14"/>
          <w:lang w:val="tr-TR"/>
        </w:rPr>
        <w:tab/>
      </w:r>
      <w:r w:rsidRPr="00AC6892">
        <w:rPr>
          <w:color w:val="000000"/>
          <w:sz w:val="24"/>
          <w:szCs w:val="24"/>
          <w:lang w:val="tr-TR"/>
        </w:rPr>
        <w:t xml:space="preserve">FMV Işık Okulları 6. Satranç Takım Yarışması </w:t>
      </w:r>
    </w:p>
    <w:p w14:paraId="50F9D8CA" w14:textId="77777777" w:rsidR="00AC6892" w:rsidRPr="00AC6892" w:rsidRDefault="00AC6892" w:rsidP="00AC6892">
      <w:pPr>
        <w:ind w:firstLine="720"/>
        <w:rPr>
          <w:i/>
          <w:sz w:val="24"/>
          <w:szCs w:val="24"/>
          <w:lang w:val="tr-TR"/>
        </w:rPr>
      </w:pPr>
      <w:r w:rsidRPr="00AC6892">
        <w:rPr>
          <w:i/>
          <w:color w:val="000000"/>
          <w:sz w:val="24"/>
          <w:szCs w:val="24"/>
          <w:lang w:val="tr-TR"/>
        </w:rPr>
        <w:t>Küçükler Takım Üçüncülüğü, Mayıs 2011</w:t>
      </w:r>
    </w:p>
    <w:p w14:paraId="1BFE9640" w14:textId="77777777" w:rsidR="00AC6892" w:rsidRPr="00AC6892" w:rsidRDefault="00AC6892" w:rsidP="00AC6892">
      <w:pPr>
        <w:rPr>
          <w:sz w:val="24"/>
          <w:szCs w:val="24"/>
          <w:lang w:val="tr-TR"/>
        </w:rPr>
      </w:pPr>
      <w:r w:rsidRPr="00AC6892">
        <w:rPr>
          <w:color w:val="000000"/>
          <w:sz w:val="24"/>
          <w:szCs w:val="24"/>
          <w:lang w:val="tr-TR"/>
        </w:rPr>
        <w:t>·</w:t>
      </w:r>
      <w:r w:rsidRPr="00AC6892">
        <w:rPr>
          <w:color w:val="000000"/>
          <w:sz w:val="14"/>
          <w:szCs w:val="14"/>
          <w:lang w:val="tr-TR"/>
        </w:rPr>
        <w:t xml:space="preserve">  </w:t>
      </w:r>
      <w:r w:rsidRPr="007A14A7">
        <w:rPr>
          <w:color w:val="000000"/>
          <w:sz w:val="14"/>
          <w:szCs w:val="14"/>
          <w:lang w:val="tr-TR"/>
        </w:rPr>
        <w:tab/>
      </w:r>
      <w:r w:rsidRPr="00AC6892">
        <w:rPr>
          <w:color w:val="000000"/>
          <w:sz w:val="24"/>
          <w:szCs w:val="24"/>
          <w:lang w:val="tr-TR"/>
        </w:rPr>
        <w:t>Eyüboğlu Okulları XV. Dostluk Satranç Yarışması</w:t>
      </w:r>
    </w:p>
    <w:p w14:paraId="10D6D910" w14:textId="77777777" w:rsidR="00AC6892" w:rsidRPr="00AC6892" w:rsidRDefault="00AC6892" w:rsidP="00AC6892">
      <w:pPr>
        <w:rPr>
          <w:i/>
          <w:sz w:val="24"/>
          <w:szCs w:val="24"/>
          <w:lang w:val="tr-TR"/>
        </w:rPr>
      </w:pPr>
      <w:r w:rsidRPr="007A14A7">
        <w:rPr>
          <w:i/>
          <w:color w:val="000000"/>
          <w:sz w:val="24"/>
          <w:szCs w:val="24"/>
          <w:lang w:val="tr-TR"/>
        </w:rPr>
        <w:tab/>
      </w:r>
      <w:r w:rsidRPr="00AC6892">
        <w:rPr>
          <w:i/>
          <w:color w:val="000000"/>
          <w:sz w:val="24"/>
          <w:szCs w:val="24"/>
          <w:lang w:val="tr-TR"/>
        </w:rPr>
        <w:t>Küçükler İkincisi, Aralık 2010</w:t>
      </w:r>
    </w:p>
    <w:p w14:paraId="1D51FD0D" w14:textId="77777777" w:rsidR="00AC6892" w:rsidRPr="00AC6892" w:rsidRDefault="00AC6892" w:rsidP="00AC6892">
      <w:pPr>
        <w:rPr>
          <w:sz w:val="24"/>
          <w:szCs w:val="24"/>
          <w:lang w:val="tr-TR"/>
        </w:rPr>
      </w:pPr>
      <w:r w:rsidRPr="00AC6892">
        <w:rPr>
          <w:color w:val="000000"/>
          <w:sz w:val="24"/>
          <w:szCs w:val="24"/>
          <w:lang w:val="tr-TR"/>
        </w:rPr>
        <w:t>·</w:t>
      </w:r>
      <w:r w:rsidRPr="00AC6892">
        <w:rPr>
          <w:color w:val="000000"/>
          <w:sz w:val="14"/>
          <w:szCs w:val="14"/>
          <w:lang w:val="tr-TR"/>
        </w:rPr>
        <w:t xml:space="preserve">  </w:t>
      </w:r>
      <w:r w:rsidRPr="007A14A7">
        <w:rPr>
          <w:color w:val="000000"/>
          <w:sz w:val="14"/>
          <w:szCs w:val="14"/>
          <w:lang w:val="tr-TR"/>
        </w:rPr>
        <w:tab/>
      </w:r>
      <w:r w:rsidRPr="00AC6892">
        <w:rPr>
          <w:color w:val="000000"/>
          <w:sz w:val="24"/>
          <w:szCs w:val="24"/>
          <w:lang w:val="tr-TR"/>
        </w:rPr>
        <w:t>Dünya Okullar Satranç Şampiyonası</w:t>
      </w:r>
    </w:p>
    <w:p w14:paraId="6D65A513" w14:textId="77777777" w:rsidR="00AC6892" w:rsidRPr="00AC6892" w:rsidRDefault="00AC6892" w:rsidP="00AC6892">
      <w:pPr>
        <w:rPr>
          <w:i/>
          <w:sz w:val="24"/>
          <w:szCs w:val="24"/>
          <w:lang w:val="tr-TR"/>
        </w:rPr>
      </w:pPr>
      <w:r w:rsidRPr="007A14A7">
        <w:rPr>
          <w:i/>
          <w:color w:val="000000"/>
          <w:sz w:val="24"/>
          <w:szCs w:val="24"/>
          <w:lang w:val="tr-TR"/>
        </w:rPr>
        <w:tab/>
      </w:r>
      <w:r w:rsidRPr="00AC6892">
        <w:rPr>
          <w:i/>
          <w:color w:val="000000"/>
          <w:sz w:val="24"/>
          <w:szCs w:val="24"/>
          <w:lang w:val="tr-TR"/>
        </w:rPr>
        <w:t>Katılımcı, Kayseri, Temmuz 2010</w:t>
      </w:r>
    </w:p>
    <w:p w14:paraId="6F7AC36F" w14:textId="77777777" w:rsidR="00AC6892" w:rsidRPr="00AC6892" w:rsidRDefault="00AC6892" w:rsidP="00AC6892">
      <w:pPr>
        <w:rPr>
          <w:sz w:val="24"/>
          <w:szCs w:val="24"/>
          <w:lang w:val="tr-TR"/>
        </w:rPr>
      </w:pPr>
      <w:r w:rsidRPr="00AC6892">
        <w:rPr>
          <w:color w:val="000000"/>
          <w:sz w:val="24"/>
          <w:szCs w:val="24"/>
          <w:lang w:val="tr-TR"/>
        </w:rPr>
        <w:t>·</w:t>
      </w:r>
      <w:r w:rsidRPr="00AC6892">
        <w:rPr>
          <w:color w:val="000000"/>
          <w:sz w:val="14"/>
          <w:szCs w:val="14"/>
          <w:lang w:val="tr-TR"/>
        </w:rPr>
        <w:t xml:space="preserve">  </w:t>
      </w:r>
      <w:r w:rsidRPr="007A14A7">
        <w:rPr>
          <w:color w:val="000000"/>
          <w:sz w:val="14"/>
          <w:szCs w:val="14"/>
          <w:lang w:val="tr-TR"/>
        </w:rPr>
        <w:tab/>
      </w:r>
      <w:r w:rsidRPr="00AC6892">
        <w:rPr>
          <w:color w:val="000000"/>
          <w:sz w:val="24"/>
          <w:szCs w:val="24"/>
          <w:lang w:val="tr-TR"/>
        </w:rPr>
        <w:t>Şişli Terakki Vakfı Satranç Turnuvası</w:t>
      </w:r>
    </w:p>
    <w:p w14:paraId="53A86B24" w14:textId="77777777" w:rsidR="00AC6892" w:rsidRPr="00AC6892" w:rsidRDefault="00AC6892" w:rsidP="00AC6892">
      <w:pPr>
        <w:rPr>
          <w:i/>
          <w:sz w:val="24"/>
          <w:szCs w:val="24"/>
          <w:lang w:val="tr-TR"/>
        </w:rPr>
      </w:pPr>
      <w:r w:rsidRPr="007A14A7">
        <w:rPr>
          <w:i/>
          <w:color w:val="000000"/>
          <w:sz w:val="24"/>
          <w:szCs w:val="24"/>
          <w:lang w:val="tr-TR"/>
        </w:rPr>
        <w:tab/>
      </w:r>
      <w:r w:rsidRPr="00AC6892">
        <w:rPr>
          <w:i/>
          <w:color w:val="000000"/>
          <w:sz w:val="24"/>
          <w:szCs w:val="24"/>
          <w:lang w:val="tr-TR"/>
        </w:rPr>
        <w:t>Takım Dördüncülüğü, Şubat 2010</w:t>
      </w:r>
    </w:p>
    <w:p w14:paraId="7F231A9E" w14:textId="77777777" w:rsidR="00AC6892" w:rsidRPr="00AC6892" w:rsidRDefault="00AC6892" w:rsidP="00AC6892">
      <w:pPr>
        <w:rPr>
          <w:sz w:val="24"/>
          <w:szCs w:val="24"/>
          <w:lang w:val="tr-TR"/>
        </w:rPr>
      </w:pPr>
      <w:r w:rsidRPr="00AC6892">
        <w:rPr>
          <w:color w:val="000000"/>
          <w:sz w:val="24"/>
          <w:szCs w:val="24"/>
          <w:lang w:val="tr-TR"/>
        </w:rPr>
        <w:t>·</w:t>
      </w:r>
      <w:r w:rsidRPr="007A14A7">
        <w:rPr>
          <w:color w:val="000000"/>
          <w:sz w:val="24"/>
          <w:szCs w:val="24"/>
          <w:lang w:val="tr-TR"/>
        </w:rPr>
        <w:tab/>
      </w:r>
      <w:r w:rsidRPr="00AC6892">
        <w:rPr>
          <w:color w:val="000000"/>
          <w:sz w:val="24"/>
          <w:szCs w:val="24"/>
          <w:lang w:val="tr-TR"/>
        </w:rPr>
        <w:t>9. Uluslararası İstanbul Satranç Festivali</w:t>
      </w:r>
    </w:p>
    <w:p w14:paraId="00C117BD" w14:textId="77777777" w:rsidR="00AC6892" w:rsidRPr="00AC6892" w:rsidRDefault="00AC6892" w:rsidP="00AC6892">
      <w:pPr>
        <w:rPr>
          <w:i/>
          <w:sz w:val="24"/>
          <w:szCs w:val="24"/>
          <w:lang w:val="tr-TR"/>
        </w:rPr>
      </w:pPr>
      <w:r w:rsidRPr="007A14A7">
        <w:rPr>
          <w:i/>
          <w:color w:val="000000"/>
          <w:sz w:val="24"/>
          <w:szCs w:val="24"/>
          <w:lang w:val="tr-TR"/>
        </w:rPr>
        <w:tab/>
      </w:r>
      <w:r w:rsidRPr="00AC6892">
        <w:rPr>
          <w:i/>
          <w:color w:val="000000"/>
          <w:sz w:val="24"/>
          <w:szCs w:val="24"/>
          <w:lang w:val="tr-TR"/>
        </w:rPr>
        <w:t>10 Yaş Altı Üçüncüsü, 2010</w:t>
      </w:r>
    </w:p>
    <w:p w14:paraId="0AB8565A" w14:textId="77777777" w:rsidR="00AC6892" w:rsidRPr="00AC6892" w:rsidRDefault="00AC6892" w:rsidP="00AC6892">
      <w:pPr>
        <w:rPr>
          <w:sz w:val="24"/>
          <w:szCs w:val="24"/>
          <w:lang w:val="tr-TR"/>
        </w:rPr>
      </w:pPr>
      <w:r w:rsidRPr="00AC6892">
        <w:rPr>
          <w:color w:val="000000"/>
          <w:sz w:val="24"/>
          <w:szCs w:val="24"/>
          <w:lang w:val="tr-TR"/>
        </w:rPr>
        <w:t>·</w:t>
      </w:r>
      <w:r w:rsidRPr="007A14A7">
        <w:rPr>
          <w:color w:val="000000"/>
          <w:sz w:val="24"/>
          <w:szCs w:val="24"/>
          <w:lang w:val="tr-TR"/>
        </w:rPr>
        <w:tab/>
      </w:r>
      <w:r w:rsidRPr="00AC6892">
        <w:rPr>
          <w:color w:val="000000"/>
          <w:sz w:val="24"/>
          <w:szCs w:val="24"/>
          <w:lang w:val="tr-TR"/>
        </w:rPr>
        <w:t>Türkiye Hızlı Satranç Şampiyonası</w:t>
      </w:r>
    </w:p>
    <w:p w14:paraId="5CD56002" w14:textId="77777777" w:rsidR="00AC6892" w:rsidRPr="00AC6892" w:rsidRDefault="00AC6892" w:rsidP="00AC6892">
      <w:pPr>
        <w:rPr>
          <w:i/>
          <w:sz w:val="24"/>
          <w:szCs w:val="24"/>
          <w:lang w:val="tr-TR"/>
        </w:rPr>
      </w:pPr>
      <w:r w:rsidRPr="007A14A7">
        <w:rPr>
          <w:i/>
          <w:color w:val="000000"/>
          <w:sz w:val="24"/>
          <w:szCs w:val="24"/>
          <w:lang w:val="tr-TR"/>
        </w:rPr>
        <w:tab/>
      </w:r>
      <w:r w:rsidRPr="00AC6892">
        <w:rPr>
          <w:i/>
          <w:color w:val="000000"/>
          <w:sz w:val="24"/>
          <w:szCs w:val="24"/>
          <w:lang w:val="tr-TR"/>
        </w:rPr>
        <w:t>Katılımcı, Datça, Eylül 2009</w:t>
      </w:r>
    </w:p>
    <w:p w14:paraId="00D1239B" w14:textId="77777777" w:rsidR="00AC6892" w:rsidRPr="00AC6892" w:rsidRDefault="00AC6892" w:rsidP="00AC6892">
      <w:pPr>
        <w:rPr>
          <w:sz w:val="24"/>
          <w:szCs w:val="24"/>
          <w:lang w:val="tr-TR"/>
        </w:rPr>
      </w:pPr>
      <w:r w:rsidRPr="00AC6892">
        <w:rPr>
          <w:color w:val="000000"/>
          <w:sz w:val="24"/>
          <w:szCs w:val="24"/>
          <w:lang w:val="tr-TR"/>
        </w:rPr>
        <w:t>·</w:t>
      </w:r>
      <w:r w:rsidRPr="00AC6892">
        <w:rPr>
          <w:color w:val="000000"/>
          <w:sz w:val="14"/>
          <w:szCs w:val="14"/>
          <w:lang w:val="tr-TR"/>
        </w:rPr>
        <w:t xml:space="preserve">  </w:t>
      </w:r>
      <w:r w:rsidRPr="007A14A7">
        <w:rPr>
          <w:color w:val="000000"/>
          <w:sz w:val="14"/>
          <w:szCs w:val="14"/>
          <w:lang w:val="tr-TR"/>
        </w:rPr>
        <w:tab/>
      </w:r>
      <w:r w:rsidRPr="00AC6892">
        <w:rPr>
          <w:color w:val="000000"/>
          <w:sz w:val="24"/>
          <w:szCs w:val="24"/>
          <w:lang w:val="tr-TR"/>
        </w:rPr>
        <w:t>Dünya Okullar Satranç Şampiyonası</w:t>
      </w:r>
    </w:p>
    <w:p w14:paraId="724F9845" w14:textId="77777777" w:rsidR="00AC6892" w:rsidRPr="00AC6892" w:rsidRDefault="00AC6892" w:rsidP="00AC6892">
      <w:pPr>
        <w:rPr>
          <w:i/>
          <w:sz w:val="24"/>
          <w:szCs w:val="24"/>
          <w:lang w:val="tr-TR"/>
        </w:rPr>
      </w:pPr>
      <w:r w:rsidRPr="007A14A7">
        <w:rPr>
          <w:i/>
          <w:color w:val="000000"/>
          <w:sz w:val="24"/>
          <w:szCs w:val="24"/>
          <w:lang w:val="tr-TR"/>
        </w:rPr>
        <w:tab/>
      </w:r>
      <w:r w:rsidRPr="00AC6892">
        <w:rPr>
          <w:i/>
          <w:color w:val="000000"/>
          <w:sz w:val="24"/>
          <w:szCs w:val="24"/>
          <w:lang w:val="tr-TR"/>
        </w:rPr>
        <w:t>Katılımcı, Atina, Yunanistan, Mayıs 2009</w:t>
      </w:r>
    </w:p>
    <w:p w14:paraId="72917A4A" w14:textId="77777777" w:rsidR="00AC6892" w:rsidRPr="00AC6892" w:rsidRDefault="00AC6892" w:rsidP="00AC6892">
      <w:pPr>
        <w:rPr>
          <w:sz w:val="24"/>
          <w:szCs w:val="24"/>
          <w:lang w:val="tr-TR"/>
        </w:rPr>
      </w:pPr>
      <w:r w:rsidRPr="00AC6892">
        <w:rPr>
          <w:color w:val="000000"/>
          <w:sz w:val="24"/>
          <w:szCs w:val="24"/>
          <w:lang w:val="tr-TR"/>
        </w:rPr>
        <w:t>·</w:t>
      </w:r>
      <w:r w:rsidRPr="00AC6892">
        <w:rPr>
          <w:color w:val="000000"/>
          <w:sz w:val="14"/>
          <w:szCs w:val="14"/>
          <w:lang w:val="tr-TR"/>
        </w:rPr>
        <w:t xml:space="preserve">  </w:t>
      </w:r>
      <w:r w:rsidRPr="007A14A7">
        <w:rPr>
          <w:color w:val="000000"/>
          <w:sz w:val="14"/>
          <w:szCs w:val="14"/>
          <w:lang w:val="tr-TR"/>
        </w:rPr>
        <w:tab/>
      </w:r>
      <w:r w:rsidRPr="00AC6892">
        <w:rPr>
          <w:color w:val="000000"/>
          <w:sz w:val="24"/>
          <w:szCs w:val="24"/>
          <w:lang w:val="tr-TR"/>
        </w:rPr>
        <w:t>Jandarma Genel Komutanlığı 170. Yıl Satranç Turnuvası</w:t>
      </w:r>
    </w:p>
    <w:p w14:paraId="520D4B90" w14:textId="77777777" w:rsidR="00AC6892" w:rsidRPr="00AC6892" w:rsidRDefault="00AC6892" w:rsidP="00AC6892">
      <w:pPr>
        <w:rPr>
          <w:i/>
          <w:sz w:val="24"/>
          <w:szCs w:val="24"/>
          <w:lang w:val="tr-TR"/>
        </w:rPr>
      </w:pPr>
      <w:r w:rsidRPr="007A14A7">
        <w:rPr>
          <w:i/>
          <w:color w:val="000000"/>
          <w:sz w:val="24"/>
          <w:szCs w:val="24"/>
          <w:lang w:val="tr-TR"/>
        </w:rPr>
        <w:tab/>
      </w:r>
      <w:r w:rsidRPr="00AC6892">
        <w:rPr>
          <w:i/>
          <w:color w:val="000000"/>
          <w:sz w:val="24"/>
          <w:szCs w:val="24"/>
          <w:lang w:val="tr-TR"/>
        </w:rPr>
        <w:t>Küçükler Takım Üçüncülüğü, Ocak 2009</w:t>
      </w:r>
    </w:p>
    <w:p w14:paraId="6318B5B1" w14:textId="77777777" w:rsidR="00AC6892" w:rsidRPr="00AC6892" w:rsidRDefault="00AC6892" w:rsidP="00AC6892">
      <w:pPr>
        <w:rPr>
          <w:sz w:val="24"/>
          <w:szCs w:val="24"/>
          <w:lang w:val="tr-TR"/>
        </w:rPr>
      </w:pPr>
      <w:r w:rsidRPr="00AC6892">
        <w:rPr>
          <w:color w:val="000000"/>
          <w:sz w:val="24"/>
          <w:szCs w:val="24"/>
          <w:lang w:val="tr-TR"/>
        </w:rPr>
        <w:t>·</w:t>
      </w:r>
      <w:r w:rsidRPr="00AC6892">
        <w:rPr>
          <w:color w:val="000000"/>
          <w:sz w:val="14"/>
          <w:szCs w:val="14"/>
          <w:lang w:val="tr-TR"/>
        </w:rPr>
        <w:t xml:space="preserve">  </w:t>
      </w:r>
      <w:r w:rsidRPr="007A14A7">
        <w:rPr>
          <w:color w:val="000000"/>
          <w:sz w:val="14"/>
          <w:szCs w:val="14"/>
          <w:lang w:val="tr-TR"/>
        </w:rPr>
        <w:tab/>
      </w:r>
      <w:r w:rsidRPr="00AC6892">
        <w:rPr>
          <w:color w:val="000000"/>
          <w:sz w:val="24"/>
          <w:szCs w:val="24"/>
          <w:lang w:val="tr-TR"/>
        </w:rPr>
        <w:t>Jandarma Genel Komutanlığı 170. Yıl Satranç Turnuvası</w:t>
      </w:r>
    </w:p>
    <w:p w14:paraId="45FF3419" w14:textId="77777777" w:rsidR="00AC6892" w:rsidRPr="00AC6892" w:rsidRDefault="00AC6892" w:rsidP="00AC6892">
      <w:pPr>
        <w:rPr>
          <w:i/>
          <w:sz w:val="24"/>
          <w:szCs w:val="24"/>
          <w:lang w:val="tr-TR"/>
        </w:rPr>
      </w:pPr>
      <w:r w:rsidRPr="007A14A7">
        <w:rPr>
          <w:i/>
          <w:color w:val="000000"/>
          <w:sz w:val="24"/>
          <w:szCs w:val="24"/>
          <w:lang w:val="tr-TR"/>
        </w:rPr>
        <w:tab/>
      </w:r>
      <w:r w:rsidRPr="00AC6892">
        <w:rPr>
          <w:i/>
          <w:color w:val="000000"/>
          <w:sz w:val="24"/>
          <w:szCs w:val="24"/>
          <w:lang w:val="tr-TR"/>
        </w:rPr>
        <w:t>Küçükler Birinciliği, Ocak 2009</w:t>
      </w:r>
    </w:p>
    <w:p w14:paraId="6A7E7307" w14:textId="77777777" w:rsidR="00AC6892" w:rsidRPr="00AC6892" w:rsidRDefault="00AC6892" w:rsidP="00AC6892">
      <w:pPr>
        <w:rPr>
          <w:sz w:val="24"/>
          <w:szCs w:val="24"/>
          <w:lang w:val="tr-TR"/>
        </w:rPr>
      </w:pPr>
      <w:r w:rsidRPr="00AC6892">
        <w:rPr>
          <w:color w:val="000000"/>
          <w:sz w:val="24"/>
          <w:szCs w:val="24"/>
          <w:lang w:val="tr-TR"/>
        </w:rPr>
        <w:t>·</w:t>
      </w:r>
      <w:r w:rsidRPr="00AC6892">
        <w:rPr>
          <w:color w:val="000000"/>
          <w:sz w:val="14"/>
          <w:szCs w:val="14"/>
          <w:lang w:val="tr-TR"/>
        </w:rPr>
        <w:t xml:space="preserve">  </w:t>
      </w:r>
      <w:r w:rsidRPr="007A14A7">
        <w:rPr>
          <w:color w:val="000000"/>
          <w:sz w:val="14"/>
          <w:szCs w:val="14"/>
          <w:lang w:val="tr-TR"/>
        </w:rPr>
        <w:tab/>
      </w:r>
      <w:r w:rsidRPr="00AC6892">
        <w:rPr>
          <w:color w:val="000000"/>
          <w:sz w:val="24"/>
          <w:szCs w:val="24"/>
          <w:lang w:val="tr-TR"/>
        </w:rPr>
        <w:t>13. Geleneksel Cumhuriyet Satranç Turnuvası</w:t>
      </w:r>
    </w:p>
    <w:p w14:paraId="100FCC7B" w14:textId="77777777" w:rsidR="00AC6892" w:rsidRPr="00AC6892" w:rsidRDefault="00AC6892" w:rsidP="00AC6892">
      <w:pPr>
        <w:rPr>
          <w:i/>
          <w:sz w:val="24"/>
          <w:szCs w:val="24"/>
          <w:lang w:val="tr-TR"/>
        </w:rPr>
      </w:pPr>
      <w:r w:rsidRPr="007A14A7">
        <w:rPr>
          <w:i/>
          <w:color w:val="000000"/>
          <w:sz w:val="24"/>
          <w:szCs w:val="24"/>
          <w:lang w:val="tr-TR"/>
        </w:rPr>
        <w:tab/>
      </w:r>
      <w:r w:rsidRPr="00AC6892">
        <w:rPr>
          <w:i/>
          <w:color w:val="000000"/>
          <w:sz w:val="24"/>
          <w:szCs w:val="24"/>
          <w:lang w:val="tr-TR"/>
        </w:rPr>
        <w:t>Minikler Üçüncülüğü, 2009</w:t>
      </w:r>
    </w:p>
    <w:p w14:paraId="4924449A" w14:textId="77777777" w:rsidR="00AC6892" w:rsidRPr="00AC6892" w:rsidRDefault="00AC6892" w:rsidP="00AC6892">
      <w:pPr>
        <w:rPr>
          <w:sz w:val="24"/>
          <w:szCs w:val="24"/>
          <w:lang w:val="tr-TR"/>
        </w:rPr>
      </w:pPr>
      <w:r w:rsidRPr="00AC6892">
        <w:rPr>
          <w:color w:val="000000"/>
          <w:sz w:val="24"/>
          <w:szCs w:val="24"/>
          <w:lang w:val="tr-TR"/>
        </w:rPr>
        <w:t>·</w:t>
      </w:r>
      <w:r w:rsidRPr="007A14A7">
        <w:rPr>
          <w:color w:val="000000"/>
          <w:sz w:val="24"/>
          <w:szCs w:val="24"/>
          <w:lang w:val="tr-TR"/>
        </w:rPr>
        <w:tab/>
      </w:r>
      <w:r w:rsidRPr="00AC6892">
        <w:rPr>
          <w:color w:val="000000"/>
          <w:sz w:val="24"/>
          <w:szCs w:val="24"/>
          <w:lang w:val="tr-TR"/>
        </w:rPr>
        <w:t>İstanbul Çocuk Ligi Avrupa Yakası</w:t>
      </w:r>
    </w:p>
    <w:p w14:paraId="0F68B173" w14:textId="77777777" w:rsidR="00AC6892" w:rsidRPr="00AC6892" w:rsidRDefault="00AC6892" w:rsidP="00AC6892">
      <w:pPr>
        <w:rPr>
          <w:i/>
          <w:sz w:val="24"/>
          <w:szCs w:val="24"/>
          <w:lang w:val="tr-TR"/>
        </w:rPr>
      </w:pPr>
      <w:r w:rsidRPr="007A14A7">
        <w:rPr>
          <w:i/>
          <w:color w:val="000000"/>
          <w:sz w:val="24"/>
          <w:szCs w:val="24"/>
          <w:lang w:val="tr-TR"/>
        </w:rPr>
        <w:tab/>
      </w:r>
      <w:r w:rsidRPr="00AC6892">
        <w:rPr>
          <w:i/>
          <w:color w:val="000000"/>
          <w:sz w:val="24"/>
          <w:szCs w:val="24"/>
          <w:lang w:val="tr-TR"/>
        </w:rPr>
        <w:t>Birinci, 2009</w:t>
      </w:r>
    </w:p>
    <w:p w14:paraId="3E6C32AA" w14:textId="77777777" w:rsidR="00AC6892" w:rsidRPr="00AC6892" w:rsidRDefault="00AC6892" w:rsidP="00AC6892">
      <w:pPr>
        <w:rPr>
          <w:sz w:val="24"/>
          <w:szCs w:val="24"/>
          <w:lang w:val="tr-TR"/>
        </w:rPr>
      </w:pPr>
      <w:r w:rsidRPr="00AC6892">
        <w:rPr>
          <w:color w:val="000000"/>
          <w:sz w:val="24"/>
          <w:szCs w:val="24"/>
          <w:lang w:val="tr-TR"/>
        </w:rPr>
        <w:t>·</w:t>
      </w:r>
      <w:r w:rsidRPr="007A14A7">
        <w:rPr>
          <w:color w:val="000000"/>
          <w:sz w:val="24"/>
          <w:szCs w:val="24"/>
          <w:lang w:val="tr-TR"/>
        </w:rPr>
        <w:tab/>
      </w:r>
      <w:r w:rsidRPr="00AC6892">
        <w:rPr>
          <w:color w:val="000000"/>
          <w:sz w:val="24"/>
          <w:szCs w:val="24"/>
          <w:lang w:val="tr-TR"/>
        </w:rPr>
        <w:t>Malkara 4. Tarım ve Süt Ürünleri Festivali Satranç Turnuvası</w:t>
      </w:r>
    </w:p>
    <w:p w14:paraId="57E06BD6" w14:textId="77777777" w:rsidR="00AC6892" w:rsidRPr="00AC6892" w:rsidRDefault="00AC6892" w:rsidP="00AC6892">
      <w:pPr>
        <w:rPr>
          <w:i/>
          <w:sz w:val="24"/>
          <w:szCs w:val="24"/>
          <w:lang w:val="tr-TR"/>
        </w:rPr>
      </w:pPr>
      <w:r w:rsidRPr="007A14A7">
        <w:rPr>
          <w:i/>
          <w:color w:val="000000"/>
          <w:sz w:val="24"/>
          <w:szCs w:val="24"/>
          <w:lang w:val="tr-TR"/>
        </w:rPr>
        <w:tab/>
      </w:r>
      <w:r w:rsidRPr="00AC6892">
        <w:rPr>
          <w:i/>
          <w:color w:val="000000"/>
          <w:sz w:val="24"/>
          <w:szCs w:val="24"/>
          <w:lang w:val="tr-TR"/>
        </w:rPr>
        <w:t>Minikler İkincisi, Ağustos 2008</w:t>
      </w:r>
    </w:p>
    <w:p w14:paraId="5795E6E7" w14:textId="77777777" w:rsidR="00AC6892" w:rsidRPr="00AC6892" w:rsidRDefault="00AC6892" w:rsidP="00AC6892">
      <w:pPr>
        <w:rPr>
          <w:sz w:val="24"/>
          <w:szCs w:val="24"/>
          <w:lang w:val="tr-TR"/>
        </w:rPr>
      </w:pPr>
      <w:r w:rsidRPr="00AC6892">
        <w:rPr>
          <w:b/>
          <w:bCs/>
          <w:color w:val="000000"/>
          <w:sz w:val="24"/>
          <w:szCs w:val="24"/>
          <w:lang w:val="tr-TR"/>
        </w:rPr>
        <w:t>·</w:t>
      </w:r>
      <w:r w:rsidRPr="00AC6892">
        <w:rPr>
          <w:b/>
          <w:bCs/>
          <w:color w:val="000000"/>
          <w:sz w:val="14"/>
          <w:szCs w:val="14"/>
          <w:lang w:val="tr-TR"/>
        </w:rPr>
        <w:t xml:space="preserve">  </w:t>
      </w:r>
      <w:r w:rsidRPr="007A14A7">
        <w:rPr>
          <w:b/>
          <w:bCs/>
          <w:color w:val="000000"/>
          <w:sz w:val="14"/>
          <w:szCs w:val="14"/>
          <w:lang w:val="tr-TR"/>
        </w:rPr>
        <w:tab/>
      </w:r>
      <w:r w:rsidRPr="00AC6892">
        <w:rPr>
          <w:b/>
          <w:bCs/>
          <w:color w:val="000000"/>
          <w:sz w:val="24"/>
          <w:szCs w:val="24"/>
          <w:lang w:val="tr-TR"/>
        </w:rPr>
        <w:t>5. Avrupa Açık Satranç Festivali</w:t>
      </w:r>
    </w:p>
    <w:p w14:paraId="2CC816EB" w14:textId="77777777" w:rsidR="00AC6892" w:rsidRPr="00AC6892" w:rsidRDefault="00AC6892" w:rsidP="00AC6892">
      <w:pPr>
        <w:rPr>
          <w:i/>
          <w:sz w:val="24"/>
          <w:szCs w:val="24"/>
          <w:lang w:val="tr-TR"/>
        </w:rPr>
      </w:pPr>
      <w:r w:rsidRPr="007A14A7">
        <w:rPr>
          <w:b/>
          <w:bCs/>
          <w:i/>
          <w:color w:val="000000"/>
          <w:sz w:val="24"/>
          <w:szCs w:val="24"/>
          <w:lang w:val="tr-TR"/>
        </w:rPr>
        <w:lastRenderedPageBreak/>
        <w:tab/>
      </w:r>
      <w:r w:rsidRPr="00AC6892">
        <w:rPr>
          <w:b/>
          <w:bCs/>
          <w:i/>
          <w:color w:val="000000"/>
          <w:sz w:val="24"/>
          <w:szCs w:val="24"/>
          <w:lang w:val="tr-TR"/>
        </w:rPr>
        <w:t>8 Yaş Altı İkincisi, Sofya, Bulgaristan, Temmuz 2008</w:t>
      </w:r>
    </w:p>
    <w:p w14:paraId="1323F789" w14:textId="77777777" w:rsidR="00AC6892" w:rsidRPr="00AC6892" w:rsidRDefault="00AC6892" w:rsidP="00AC6892">
      <w:pPr>
        <w:rPr>
          <w:sz w:val="24"/>
          <w:szCs w:val="24"/>
          <w:lang w:val="tr-TR"/>
        </w:rPr>
      </w:pPr>
      <w:r w:rsidRPr="00AC6892">
        <w:rPr>
          <w:color w:val="000000"/>
          <w:sz w:val="24"/>
          <w:szCs w:val="24"/>
          <w:lang w:val="tr-TR"/>
        </w:rPr>
        <w:t>·</w:t>
      </w:r>
      <w:r w:rsidRPr="00AC6892">
        <w:rPr>
          <w:color w:val="000000"/>
          <w:sz w:val="14"/>
          <w:szCs w:val="14"/>
          <w:lang w:val="tr-TR"/>
        </w:rPr>
        <w:t xml:space="preserve">  </w:t>
      </w:r>
      <w:r w:rsidRPr="007A14A7">
        <w:rPr>
          <w:color w:val="000000"/>
          <w:sz w:val="14"/>
          <w:szCs w:val="14"/>
          <w:lang w:val="tr-TR"/>
        </w:rPr>
        <w:tab/>
      </w:r>
      <w:r w:rsidRPr="00AC6892">
        <w:rPr>
          <w:color w:val="000000"/>
          <w:sz w:val="24"/>
          <w:szCs w:val="24"/>
          <w:lang w:val="tr-TR"/>
        </w:rPr>
        <w:t>M1 Alışveriş Merkezi Satranç Turnuvası</w:t>
      </w:r>
    </w:p>
    <w:p w14:paraId="65DC0527" w14:textId="77777777" w:rsidR="00AC6892" w:rsidRPr="00AC6892" w:rsidRDefault="00AC6892" w:rsidP="00AC6892">
      <w:pPr>
        <w:rPr>
          <w:i/>
          <w:sz w:val="24"/>
          <w:szCs w:val="24"/>
          <w:lang w:val="tr-TR"/>
        </w:rPr>
      </w:pPr>
      <w:r w:rsidRPr="007A14A7">
        <w:rPr>
          <w:i/>
          <w:color w:val="000000"/>
          <w:sz w:val="24"/>
          <w:szCs w:val="24"/>
          <w:lang w:val="tr-TR"/>
        </w:rPr>
        <w:tab/>
      </w:r>
      <w:r w:rsidRPr="00AC6892">
        <w:rPr>
          <w:i/>
          <w:color w:val="000000"/>
          <w:sz w:val="24"/>
          <w:szCs w:val="24"/>
          <w:lang w:val="tr-TR"/>
        </w:rPr>
        <w:t>Küçükler İkinciliği, Mayıs 2008</w:t>
      </w:r>
    </w:p>
    <w:p w14:paraId="44BEA6D3" w14:textId="77777777" w:rsidR="00AC6892" w:rsidRPr="00AC6892" w:rsidRDefault="00AC6892" w:rsidP="00AC6892">
      <w:pPr>
        <w:rPr>
          <w:sz w:val="24"/>
          <w:szCs w:val="24"/>
          <w:lang w:val="tr-TR"/>
        </w:rPr>
      </w:pPr>
      <w:r w:rsidRPr="00AC6892">
        <w:rPr>
          <w:color w:val="000000"/>
          <w:sz w:val="24"/>
          <w:szCs w:val="24"/>
          <w:lang w:val="tr-TR"/>
        </w:rPr>
        <w:t>·</w:t>
      </w:r>
      <w:r w:rsidRPr="00AC6892">
        <w:rPr>
          <w:color w:val="000000"/>
          <w:sz w:val="14"/>
          <w:szCs w:val="14"/>
          <w:lang w:val="tr-TR"/>
        </w:rPr>
        <w:t xml:space="preserve">  </w:t>
      </w:r>
      <w:r w:rsidRPr="007A14A7">
        <w:rPr>
          <w:color w:val="000000"/>
          <w:sz w:val="14"/>
          <w:szCs w:val="14"/>
          <w:lang w:val="tr-TR"/>
        </w:rPr>
        <w:tab/>
      </w:r>
      <w:r w:rsidRPr="00AC6892">
        <w:rPr>
          <w:color w:val="000000"/>
          <w:sz w:val="24"/>
          <w:szCs w:val="24"/>
          <w:lang w:val="tr-TR"/>
        </w:rPr>
        <w:t>Eyüboğlu Okulları XII. Dostluk Satranç Yarışması</w:t>
      </w:r>
    </w:p>
    <w:p w14:paraId="6112B794" w14:textId="77777777" w:rsidR="00AC6892" w:rsidRPr="00AC6892" w:rsidRDefault="00AC6892" w:rsidP="00AC6892">
      <w:pPr>
        <w:rPr>
          <w:i/>
          <w:sz w:val="24"/>
          <w:szCs w:val="24"/>
          <w:lang w:val="tr-TR"/>
        </w:rPr>
      </w:pPr>
      <w:r w:rsidRPr="007A14A7">
        <w:rPr>
          <w:i/>
          <w:color w:val="000000"/>
          <w:sz w:val="24"/>
          <w:szCs w:val="24"/>
          <w:lang w:val="tr-TR"/>
        </w:rPr>
        <w:tab/>
      </w:r>
      <w:r w:rsidRPr="00AC6892">
        <w:rPr>
          <w:i/>
          <w:color w:val="000000"/>
          <w:sz w:val="24"/>
          <w:szCs w:val="24"/>
          <w:lang w:val="tr-TR"/>
        </w:rPr>
        <w:t>Küçükler 2. Masa Birincisi Aralık 2007</w:t>
      </w:r>
    </w:p>
    <w:p w14:paraId="26199B2F" w14:textId="77777777" w:rsidR="00AC6892" w:rsidRPr="00AC6892" w:rsidRDefault="00AC6892" w:rsidP="00AC6892">
      <w:pPr>
        <w:rPr>
          <w:sz w:val="24"/>
          <w:szCs w:val="24"/>
          <w:lang w:val="tr-TR"/>
        </w:rPr>
      </w:pPr>
      <w:r w:rsidRPr="00AC6892">
        <w:rPr>
          <w:color w:val="000000"/>
          <w:sz w:val="24"/>
          <w:szCs w:val="24"/>
          <w:lang w:val="tr-TR"/>
        </w:rPr>
        <w:t>·</w:t>
      </w:r>
      <w:r w:rsidRPr="00AC6892">
        <w:rPr>
          <w:color w:val="000000"/>
          <w:sz w:val="14"/>
          <w:szCs w:val="14"/>
          <w:lang w:val="tr-TR"/>
        </w:rPr>
        <w:t xml:space="preserve">  </w:t>
      </w:r>
      <w:r w:rsidRPr="007A14A7">
        <w:rPr>
          <w:color w:val="000000"/>
          <w:sz w:val="14"/>
          <w:szCs w:val="14"/>
          <w:lang w:val="tr-TR"/>
        </w:rPr>
        <w:tab/>
      </w:r>
      <w:r w:rsidRPr="00AC6892">
        <w:rPr>
          <w:color w:val="000000"/>
          <w:sz w:val="24"/>
          <w:szCs w:val="24"/>
          <w:lang w:val="tr-TR"/>
        </w:rPr>
        <w:t>Şişli Terakki Vakfı Satranç Turnuvası</w:t>
      </w:r>
    </w:p>
    <w:p w14:paraId="3F631B90" w14:textId="77777777" w:rsidR="00AC6892" w:rsidRPr="00AC6892" w:rsidRDefault="00AC6892" w:rsidP="00AC6892">
      <w:pPr>
        <w:rPr>
          <w:i/>
          <w:sz w:val="24"/>
          <w:szCs w:val="24"/>
          <w:lang w:val="tr-TR"/>
        </w:rPr>
      </w:pPr>
      <w:r w:rsidRPr="007A14A7">
        <w:rPr>
          <w:i/>
          <w:color w:val="000000"/>
          <w:sz w:val="24"/>
          <w:szCs w:val="24"/>
          <w:lang w:val="tr-TR"/>
        </w:rPr>
        <w:tab/>
      </w:r>
      <w:r w:rsidRPr="00AC6892">
        <w:rPr>
          <w:i/>
          <w:color w:val="000000"/>
          <w:sz w:val="24"/>
          <w:szCs w:val="24"/>
          <w:lang w:val="tr-TR"/>
        </w:rPr>
        <w:t>Küçükler Takım İkincisi, Aralık 2007</w:t>
      </w:r>
    </w:p>
    <w:p w14:paraId="582533B6" w14:textId="77777777" w:rsidR="00AC6892" w:rsidRPr="00AC6892" w:rsidRDefault="00AC6892" w:rsidP="00AC6892">
      <w:pPr>
        <w:rPr>
          <w:sz w:val="24"/>
          <w:szCs w:val="24"/>
          <w:lang w:val="tr-TR"/>
        </w:rPr>
      </w:pPr>
      <w:r w:rsidRPr="00AC6892">
        <w:rPr>
          <w:b/>
          <w:bCs/>
          <w:color w:val="000000"/>
          <w:sz w:val="24"/>
          <w:szCs w:val="24"/>
          <w:lang w:val="tr-TR"/>
        </w:rPr>
        <w:t>·</w:t>
      </w:r>
      <w:r w:rsidRPr="00AC6892">
        <w:rPr>
          <w:b/>
          <w:bCs/>
          <w:color w:val="000000"/>
          <w:sz w:val="14"/>
          <w:szCs w:val="14"/>
          <w:lang w:val="tr-TR"/>
        </w:rPr>
        <w:t xml:space="preserve">  </w:t>
      </w:r>
      <w:r w:rsidRPr="007A14A7">
        <w:rPr>
          <w:b/>
          <w:bCs/>
          <w:color w:val="000000"/>
          <w:sz w:val="14"/>
          <w:szCs w:val="14"/>
          <w:lang w:val="tr-TR"/>
        </w:rPr>
        <w:tab/>
      </w:r>
      <w:r w:rsidRPr="00AC6892">
        <w:rPr>
          <w:b/>
          <w:bCs/>
          <w:color w:val="000000"/>
          <w:sz w:val="24"/>
          <w:szCs w:val="24"/>
          <w:lang w:val="tr-TR"/>
        </w:rPr>
        <w:t>Dünya Okullar Satranç Şampiyonası</w:t>
      </w:r>
    </w:p>
    <w:p w14:paraId="263DA323" w14:textId="77777777" w:rsidR="00AC6892" w:rsidRPr="00AC6892" w:rsidRDefault="00AC6892" w:rsidP="00AC6892">
      <w:pPr>
        <w:rPr>
          <w:i/>
          <w:sz w:val="24"/>
          <w:szCs w:val="24"/>
          <w:lang w:val="tr-TR"/>
        </w:rPr>
      </w:pPr>
      <w:r w:rsidRPr="007A14A7">
        <w:rPr>
          <w:b/>
          <w:bCs/>
          <w:i/>
          <w:color w:val="000000"/>
          <w:sz w:val="24"/>
          <w:szCs w:val="24"/>
          <w:lang w:val="tr-TR"/>
        </w:rPr>
        <w:tab/>
      </w:r>
      <w:r w:rsidRPr="00AC6892">
        <w:rPr>
          <w:b/>
          <w:bCs/>
          <w:i/>
          <w:color w:val="000000"/>
          <w:sz w:val="24"/>
          <w:szCs w:val="24"/>
          <w:lang w:val="tr-TR"/>
        </w:rPr>
        <w:t>Dünya Üçüncüsü, Atina, Yunanistan, Mayıs 2007</w:t>
      </w:r>
    </w:p>
    <w:p w14:paraId="25A83D46" w14:textId="77777777" w:rsidR="00AC6892" w:rsidRPr="00AC6892" w:rsidRDefault="00AC6892" w:rsidP="00AC6892">
      <w:pPr>
        <w:rPr>
          <w:sz w:val="24"/>
          <w:szCs w:val="24"/>
          <w:lang w:val="tr-TR"/>
        </w:rPr>
      </w:pPr>
      <w:r w:rsidRPr="00AC6892">
        <w:rPr>
          <w:color w:val="000000"/>
          <w:sz w:val="24"/>
          <w:szCs w:val="24"/>
          <w:lang w:val="tr-TR"/>
        </w:rPr>
        <w:t>·</w:t>
      </w:r>
      <w:r w:rsidRPr="00AC6892">
        <w:rPr>
          <w:color w:val="000000"/>
          <w:sz w:val="14"/>
          <w:szCs w:val="14"/>
          <w:lang w:val="tr-TR"/>
        </w:rPr>
        <w:t xml:space="preserve">  </w:t>
      </w:r>
      <w:r w:rsidRPr="007A14A7">
        <w:rPr>
          <w:color w:val="000000"/>
          <w:sz w:val="14"/>
          <w:szCs w:val="14"/>
          <w:lang w:val="tr-TR"/>
        </w:rPr>
        <w:tab/>
      </w:r>
      <w:r w:rsidRPr="00AC6892">
        <w:rPr>
          <w:color w:val="000000"/>
          <w:sz w:val="24"/>
          <w:szCs w:val="24"/>
          <w:lang w:val="tr-TR"/>
        </w:rPr>
        <w:t>Dünya Yaş Grupları Satranç Şampiyonası</w:t>
      </w:r>
    </w:p>
    <w:p w14:paraId="42436BD0" w14:textId="77777777" w:rsidR="00AC6892" w:rsidRPr="00AC6892" w:rsidRDefault="00AC6892" w:rsidP="00AC6892">
      <w:pPr>
        <w:rPr>
          <w:i/>
          <w:sz w:val="24"/>
          <w:szCs w:val="24"/>
          <w:lang w:val="tr-TR"/>
        </w:rPr>
      </w:pPr>
      <w:r w:rsidRPr="007A14A7">
        <w:rPr>
          <w:i/>
          <w:color w:val="000000"/>
          <w:sz w:val="24"/>
          <w:szCs w:val="24"/>
          <w:lang w:val="tr-TR"/>
        </w:rPr>
        <w:tab/>
      </w:r>
      <w:r w:rsidRPr="00AC6892">
        <w:rPr>
          <w:i/>
          <w:color w:val="000000"/>
          <w:sz w:val="24"/>
          <w:szCs w:val="24"/>
          <w:lang w:val="tr-TR"/>
        </w:rPr>
        <w:t>Katılımcı, Kemer, Antalya, Kasım 2007</w:t>
      </w:r>
    </w:p>
    <w:p w14:paraId="2F8BEC0C" w14:textId="77777777" w:rsidR="00AC6892" w:rsidRPr="00AC6892" w:rsidRDefault="00AC6892" w:rsidP="00AC6892">
      <w:pPr>
        <w:rPr>
          <w:sz w:val="24"/>
          <w:szCs w:val="24"/>
          <w:lang w:val="tr-TR"/>
        </w:rPr>
      </w:pPr>
      <w:r w:rsidRPr="00AC6892">
        <w:rPr>
          <w:color w:val="000000"/>
          <w:sz w:val="24"/>
          <w:szCs w:val="24"/>
          <w:lang w:val="tr-TR"/>
        </w:rPr>
        <w:t>·</w:t>
      </w:r>
      <w:r w:rsidRPr="00AC6892">
        <w:rPr>
          <w:color w:val="000000"/>
          <w:sz w:val="14"/>
          <w:szCs w:val="14"/>
          <w:lang w:val="tr-TR"/>
        </w:rPr>
        <w:t xml:space="preserve">  </w:t>
      </w:r>
      <w:r w:rsidRPr="007A14A7">
        <w:rPr>
          <w:color w:val="000000"/>
          <w:sz w:val="14"/>
          <w:szCs w:val="14"/>
          <w:lang w:val="tr-TR"/>
        </w:rPr>
        <w:tab/>
      </w:r>
      <w:r w:rsidRPr="00AC6892">
        <w:rPr>
          <w:color w:val="000000"/>
          <w:sz w:val="24"/>
          <w:szCs w:val="24"/>
          <w:lang w:val="tr-TR"/>
        </w:rPr>
        <w:t>Avrupa 8 Yaş Altı Satranç Şampiyonası</w:t>
      </w:r>
    </w:p>
    <w:p w14:paraId="25EB47E7" w14:textId="77777777" w:rsidR="001E1344" w:rsidRPr="007A14A7" w:rsidRDefault="00AC6892" w:rsidP="007A14A7">
      <w:pPr>
        <w:rPr>
          <w:i/>
          <w:sz w:val="24"/>
          <w:szCs w:val="24"/>
          <w:lang w:val="tr-TR"/>
        </w:rPr>
      </w:pPr>
      <w:r w:rsidRPr="007A14A7">
        <w:rPr>
          <w:i/>
          <w:color w:val="000000"/>
          <w:sz w:val="24"/>
          <w:szCs w:val="24"/>
          <w:lang w:val="tr-TR"/>
        </w:rPr>
        <w:tab/>
      </w:r>
      <w:r w:rsidRPr="00AC6892">
        <w:rPr>
          <w:i/>
          <w:color w:val="000000"/>
          <w:sz w:val="24"/>
          <w:szCs w:val="24"/>
          <w:lang w:val="tr-TR"/>
        </w:rPr>
        <w:t>Katılımcı, Batum, Gürcistan, Ekim 2007</w:t>
      </w:r>
      <w:r w:rsidR="001E1344" w:rsidRPr="00F41CE7">
        <w:rPr>
          <w:lang w:val="tr-TR"/>
        </w:rPr>
        <w:br/>
      </w:r>
    </w:p>
    <w:p w14:paraId="4E321D98" w14:textId="77777777" w:rsidR="001E1344" w:rsidRPr="00F41CE7" w:rsidRDefault="001E1344" w:rsidP="001E1344">
      <w:pPr>
        <w:pStyle w:val="NormalWeb"/>
        <w:spacing w:before="0" w:beforeAutospacing="0" w:after="0" w:afterAutospacing="0"/>
        <w:rPr>
          <w:b/>
          <w:bCs/>
          <w:color w:val="000000"/>
          <w:u w:val="single"/>
          <w:lang w:val="tr-TR"/>
        </w:rPr>
      </w:pPr>
      <w:r w:rsidRPr="00F41CE7">
        <w:rPr>
          <w:b/>
          <w:bCs/>
          <w:color w:val="000000"/>
          <w:u w:val="single"/>
          <w:lang w:val="tr-TR"/>
        </w:rPr>
        <w:t>Katıldığı Proje ve Programlar</w:t>
      </w:r>
    </w:p>
    <w:p w14:paraId="73A61E4B" w14:textId="77777777" w:rsidR="001E1344" w:rsidRPr="00F41CE7" w:rsidRDefault="001E1344" w:rsidP="001E1344">
      <w:pPr>
        <w:pStyle w:val="NormalWeb"/>
        <w:spacing w:before="0" w:beforeAutospacing="0" w:after="0" w:afterAutospacing="0"/>
        <w:rPr>
          <w:lang w:val="tr-TR"/>
        </w:rPr>
      </w:pPr>
    </w:p>
    <w:p w14:paraId="46E5076D" w14:textId="77777777" w:rsidR="001E1344" w:rsidRPr="00F41CE7" w:rsidRDefault="001E1344" w:rsidP="001E1344">
      <w:pPr>
        <w:pStyle w:val="NormalWeb"/>
        <w:spacing w:before="0" w:beforeAutospacing="0" w:after="0" w:afterAutospacing="0"/>
        <w:rPr>
          <w:lang w:val="tr-TR"/>
        </w:rPr>
      </w:pPr>
      <w:r w:rsidRPr="00F41CE7">
        <w:rPr>
          <w:color w:val="000000"/>
          <w:lang w:val="tr-TR"/>
        </w:rPr>
        <w:t>·</w:t>
      </w:r>
      <w:r w:rsidRPr="00F41CE7">
        <w:rPr>
          <w:color w:val="000000"/>
          <w:sz w:val="14"/>
          <w:szCs w:val="14"/>
          <w:lang w:val="tr-TR"/>
        </w:rPr>
        <w:t xml:space="preserve">  </w:t>
      </w:r>
      <w:r w:rsidRPr="00F41CE7">
        <w:rPr>
          <w:rStyle w:val="apple-tab-span"/>
          <w:rFonts w:eastAsiaTheme="minorEastAsia"/>
          <w:color w:val="000000"/>
          <w:sz w:val="14"/>
          <w:szCs w:val="14"/>
          <w:lang w:val="tr-TR"/>
        </w:rPr>
        <w:tab/>
      </w:r>
      <w:r w:rsidRPr="00F41CE7">
        <w:rPr>
          <w:color w:val="000000"/>
          <w:lang w:val="tr-TR"/>
        </w:rPr>
        <w:t>ALEV Matematik Haftası</w:t>
      </w:r>
    </w:p>
    <w:p w14:paraId="5B5AB4E4" w14:textId="77777777" w:rsidR="001E1344" w:rsidRPr="00F41CE7" w:rsidRDefault="001E1344" w:rsidP="001E1344">
      <w:pPr>
        <w:pStyle w:val="NormalWeb"/>
        <w:spacing w:before="0" w:beforeAutospacing="0" w:after="0" w:afterAutospacing="0"/>
        <w:rPr>
          <w:lang w:val="tr-TR"/>
        </w:rPr>
      </w:pPr>
      <w:r w:rsidRPr="00F41CE7">
        <w:rPr>
          <w:rStyle w:val="apple-tab-span"/>
          <w:rFonts w:eastAsiaTheme="minorEastAsia"/>
          <w:i/>
          <w:iCs/>
          <w:color w:val="000000"/>
          <w:lang w:val="tr-TR"/>
        </w:rPr>
        <w:tab/>
      </w:r>
      <w:r w:rsidRPr="00F41CE7">
        <w:rPr>
          <w:i/>
          <w:iCs/>
          <w:color w:val="000000"/>
          <w:lang w:val="tr-TR"/>
        </w:rPr>
        <w:t>Quoridor ve Satranç Birincisi, İstanbul, Mart 2015</w:t>
      </w:r>
    </w:p>
    <w:p w14:paraId="41DA75EE" w14:textId="77777777" w:rsidR="001E1344" w:rsidRPr="00F41CE7" w:rsidRDefault="001E1344" w:rsidP="001E1344">
      <w:pPr>
        <w:pStyle w:val="NormalWeb"/>
        <w:spacing w:before="0" w:beforeAutospacing="0" w:after="0" w:afterAutospacing="0"/>
        <w:rPr>
          <w:lang w:val="tr-TR"/>
        </w:rPr>
      </w:pPr>
      <w:r w:rsidRPr="00F41CE7">
        <w:rPr>
          <w:color w:val="000000"/>
          <w:lang w:val="tr-TR"/>
        </w:rPr>
        <w:t>·</w:t>
      </w:r>
      <w:r w:rsidRPr="00F41CE7">
        <w:rPr>
          <w:color w:val="000000"/>
          <w:sz w:val="14"/>
          <w:szCs w:val="14"/>
          <w:lang w:val="tr-TR"/>
        </w:rPr>
        <w:t xml:space="preserve">  </w:t>
      </w:r>
      <w:r w:rsidRPr="00F41CE7">
        <w:rPr>
          <w:rStyle w:val="apple-tab-span"/>
          <w:rFonts w:eastAsiaTheme="minorEastAsia"/>
          <w:color w:val="000000"/>
          <w:sz w:val="14"/>
          <w:szCs w:val="14"/>
          <w:lang w:val="tr-TR"/>
        </w:rPr>
        <w:tab/>
      </w:r>
      <w:r w:rsidRPr="00F41CE7">
        <w:rPr>
          <w:color w:val="000000"/>
          <w:lang w:val="tr-TR"/>
        </w:rPr>
        <w:t>İstek Belde Model United Nations (BELMUN)</w:t>
      </w:r>
    </w:p>
    <w:p w14:paraId="74EB02E6" w14:textId="77777777" w:rsidR="001E1344" w:rsidRPr="00F41CE7" w:rsidRDefault="001E1344" w:rsidP="001E1344">
      <w:pPr>
        <w:pStyle w:val="NormalWeb"/>
        <w:spacing w:before="0" w:beforeAutospacing="0" w:after="0" w:afterAutospacing="0"/>
        <w:rPr>
          <w:lang w:val="tr-TR"/>
        </w:rPr>
      </w:pPr>
      <w:r w:rsidRPr="00F41CE7">
        <w:rPr>
          <w:rStyle w:val="apple-tab-span"/>
          <w:rFonts w:eastAsiaTheme="minorEastAsia"/>
          <w:color w:val="000000"/>
          <w:lang w:val="tr-TR"/>
        </w:rPr>
        <w:tab/>
      </w:r>
      <w:r w:rsidRPr="00F41CE7">
        <w:rPr>
          <w:i/>
          <w:iCs/>
          <w:color w:val="000000"/>
          <w:lang w:val="tr-TR"/>
        </w:rPr>
        <w:t>Delege, İstanbul, Mayıs 2016</w:t>
      </w:r>
    </w:p>
    <w:p w14:paraId="76DB30C8" w14:textId="77777777" w:rsidR="001E1344" w:rsidRPr="00F41CE7" w:rsidRDefault="001E1344" w:rsidP="001E1344">
      <w:pPr>
        <w:pStyle w:val="NormalWeb"/>
        <w:spacing w:before="0" w:beforeAutospacing="0" w:after="0" w:afterAutospacing="0"/>
        <w:rPr>
          <w:lang w:val="tr-TR"/>
        </w:rPr>
      </w:pPr>
      <w:r w:rsidRPr="00F41CE7">
        <w:rPr>
          <w:color w:val="000000"/>
          <w:lang w:val="tr-TR"/>
        </w:rPr>
        <w:t>·</w:t>
      </w:r>
      <w:r w:rsidRPr="00F41CE7">
        <w:rPr>
          <w:color w:val="000000"/>
          <w:sz w:val="14"/>
          <w:szCs w:val="14"/>
          <w:lang w:val="tr-TR"/>
        </w:rPr>
        <w:t xml:space="preserve">  </w:t>
      </w:r>
      <w:r w:rsidRPr="00F41CE7">
        <w:rPr>
          <w:rStyle w:val="apple-tab-span"/>
          <w:rFonts w:eastAsiaTheme="minorEastAsia"/>
          <w:color w:val="000000"/>
          <w:sz w:val="14"/>
          <w:szCs w:val="14"/>
          <w:lang w:val="tr-TR"/>
        </w:rPr>
        <w:tab/>
      </w:r>
      <w:r w:rsidRPr="00F41CE7">
        <w:rPr>
          <w:color w:val="000000"/>
          <w:lang w:val="tr-TR"/>
        </w:rPr>
        <w:t>AREL 8.Aktif Deney Yarışması</w:t>
      </w:r>
    </w:p>
    <w:p w14:paraId="51EB52FB" w14:textId="77777777" w:rsidR="001E1344" w:rsidRPr="00F41CE7" w:rsidRDefault="001E1344" w:rsidP="001E1344">
      <w:pPr>
        <w:pStyle w:val="NormalWeb"/>
        <w:spacing w:before="0" w:beforeAutospacing="0" w:after="0" w:afterAutospacing="0"/>
        <w:rPr>
          <w:lang w:val="tr-TR"/>
        </w:rPr>
      </w:pPr>
      <w:r w:rsidRPr="00F41CE7">
        <w:rPr>
          <w:rStyle w:val="apple-tab-span"/>
          <w:rFonts w:eastAsiaTheme="minorEastAsia"/>
          <w:i/>
          <w:iCs/>
          <w:color w:val="000000"/>
          <w:lang w:val="tr-TR"/>
        </w:rPr>
        <w:tab/>
      </w:r>
      <w:r w:rsidRPr="00F41CE7">
        <w:rPr>
          <w:i/>
          <w:iCs/>
          <w:color w:val="000000"/>
          <w:lang w:val="tr-TR"/>
        </w:rPr>
        <w:t>Kimya İkincisi, İstanbul, Nisan 2016</w:t>
      </w:r>
    </w:p>
    <w:p w14:paraId="4BDB376E" w14:textId="77777777" w:rsidR="001E1344" w:rsidRPr="00F41CE7" w:rsidRDefault="001E1344" w:rsidP="001E1344">
      <w:pPr>
        <w:pStyle w:val="NormalWeb"/>
        <w:spacing w:before="0" w:beforeAutospacing="0" w:after="0" w:afterAutospacing="0"/>
        <w:rPr>
          <w:lang w:val="tr-TR"/>
        </w:rPr>
      </w:pPr>
      <w:r w:rsidRPr="00F41CE7">
        <w:rPr>
          <w:color w:val="000000"/>
          <w:lang w:val="tr-TR"/>
        </w:rPr>
        <w:t>·</w:t>
      </w:r>
      <w:r w:rsidRPr="00F41CE7">
        <w:rPr>
          <w:color w:val="000000"/>
          <w:sz w:val="14"/>
          <w:szCs w:val="14"/>
          <w:lang w:val="tr-TR"/>
        </w:rPr>
        <w:t xml:space="preserve">  </w:t>
      </w:r>
      <w:r w:rsidRPr="00F41CE7">
        <w:rPr>
          <w:rStyle w:val="apple-tab-span"/>
          <w:rFonts w:eastAsiaTheme="minorEastAsia"/>
          <w:color w:val="000000"/>
          <w:sz w:val="14"/>
          <w:szCs w:val="14"/>
          <w:lang w:val="tr-TR"/>
        </w:rPr>
        <w:tab/>
      </w:r>
      <w:r w:rsidRPr="00F41CE7">
        <w:rPr>
          <w:color w:val="000000"/>
          <w:lang w:val="tr-TR"/>
        </w:rPr>
        <w:t>ALEV “Sevince” Şiir ve Müzik Dinletisi</w:t>
      </w:r>
    </w:p>
    <w:p w14:paraId="33EA6568" w14:textId="77777777" w:rsidR="001E1344" w:rsidRPr="00F41CE7" w:rsidRDefault="001E1344" w:rsidP="001E1344">
      <w:pPr>
        <w:pStyle w:val="NormalWeb"/>
        <w:spacing w:before="0" w:beforeAutospacing="0" w:after="0" w:afterAutospacing="0"/>
        <w:rPr>
          <w:lang w:val="tr-TR"/>
        </w:rPr>
      </w:pPr>
      <w:r w:rsidRPr="00F41CE7">
        <w:rPr>
          <w:rStyle w:val="apple-tab-span"/>
          <w:rFonts w:eastAsiaTheme="minorEastAsia"/>
          <w:i/>
          <w:iCs/>
          <w:color w:val="000000"/>
          <w:lang w:val="tr-TR"/>
        </w:rPr>
        <w:tab/>
      </w:r>
      <w:r w:rsidRPr="00F41CE7">
        <w:rPr>
          <w:i/>
          <w:iCs/>
          <w:color w:val="000000"/>
          <w:lang w:val="tr-TR"/>
        </w:rPr>
        <w:t>Teknik Destek Elemanı, İstanbul, Nisan 2016</w:t>
      </w:r>
    </w:p>
    <w:p w14:paraId="42411694" w14:textId="77777777" w:rsidR="001E1344" w:rsidRPr="00F41CE7" w:rsidRDefault="001E1344" w:rsidP="001E1344">
      <w:pPr>
        <w:pStyle w:val="NormalWeb"/>
        <w:spacing w:before="0" w:beforeAutospacing="0" w:after="0" w:afterAutospacing="0"/>
        <w:rPr>
          <w:lang w:val="tr-TR"/>
        </w:rPr>
      </w:pPr>
      <w:r w:rsidRPr="00F41CE7">
        <w:rPr>
          <w:color w:val="000000"/>
          <w:lang w:val="tr-TR"/>
        </w:rPr>
        <w:t>·</w:t>
      </w:r>
      <w:r w:rsidRPr="00F41CE7">
        <w:rPr>
          <w:color w:val="000000"/>
          <w:sz w:val="14"/>
          <w:szCs w:val="14"/>
          <w:lang w:val="tr-TR"/>
        </w:rPr>
        <w:t xml:space="preserve">  </w:t>
      </w:r>
      <w:r w:rsidRPr="00F41CE7">
        <w:rPr>
          <w:rStyle w:val="apple-tab-span"/>
          <w:rFonts w:eastAsiaTheme="minorEastAsia"/>
          <w:color w:val="000000"/>
          <w:sz w:val="14"/>
          <w:szCs w:val="14"/>
          <w:lang w:val="tr-TR"/>
        </w:rPr>
        <w:tab/>
      </w:r>
      <w:r w:rsidRPr="00F41CE7">
        <w:rPr>
          <w:color w:val="000000"/>
          <w:lang w:val="tr-TR"/>
        </w:rPr>
        <w:t>1 Genç 1 Gelecek Girişimcilik ve Kod Kampı</w:t>
      </w:r>
    </w:p>
    <w:p w14:paraId="560C16C3" w14:textId="77777777" w:rsidR="001E1344" w:rsidRPr="00F41CE7" w:rsidRDefault="001E1344" w:rsidP="001E1344">
      <w:pPr>
        <w:pStyle w:val="NormalWeb"/>
        <w:spacing w:before="0" w:beforeAutospacing="0" w:after="0" w:afterAutospacing="0"/>
        <w:rPr>
          <w:lang w:val="tr-TR"/>
        </w:rPr>
      </w:pPr>
      <w:r w:rsidRPr="00F41CE7">
        <w:rPr>
          <w:rStyle w:val="apple-tab-span"/>
          <w:rFonts w:eastAsiaTheme="minorEastAsia"/>
          <w:color w:val="000000"/>
          <w:lang w:val="tr-TR"/>
        </w:rPr>
        <w:tab/>
      </w:r>
      <w:r w:rsidRPr="00F41CE7">
        <w:rPr>
          <w:i/>
          <w:iCs/>
          <w:color w:val="000000"/>
          <w:lang w:val="tr-TR"/>
        </w:rPr>
        <w:t>Katılımcı, İstanbul, Mart 2016</w:t>
      </w:r>
    </w:p>
    <w:p w14:paraId="28D21F5E" w14:textId="77777777" w:rsidR="001E1344" w:rsidRPr="007A14A7" w:rsidRDefault="001E1344" w:rsidP="001E1344">
      <w:pPr>
        <w:pStyle w:val="NormalWeb"/>
        <w:spacing w:before="0" w:beforeAutospacing="0" w:after="0" w:afterAutospacing="0"/>
        <w:rPr>
          <w:b/>
          <w:lang w:val="tr-TR"/>
        </w:rPr>
      </w:pPr>
      <w:r w:rsidRPr="00F41CE7">
        <w:rPr>
          <w:color w:val="000000"/>
          <w:lang w:val="tr-TR"/>
        </w:rPr>
        <w:t>·</w:t>
      </w:r>
      <w:r w:rsidRPr="00F41CE7">
        <w:rPr>
          <w:color w:val="000000"/>
          <w:sz w:val="14"/>
          <w:szCs w:val="14"/>
          <w:lang w:val="tr-TR"/>
        </w:rPr>
        <w:t xml:space="preserve">  </w:t>
      </w:r>
      <w:r w:rsidRPr="00F41CE7">
        <w:rPr>
          <w:rStyle w:val="apple-tab-span"/>
          <w:rFonts w:eastAsiaTheme="minorEastAsia"/>
          <w:color w:val="000000"/>
          <w:sz w:val="14"/>
          <w:szCs w:val="14"/>
          <w:lang w:val="tr-TR"/>
        </w:rPr>
        <w:tab/>
      </w:r>
      <w:r w:rsidRPr="007A14A7">
        <w:rPr>
          <w:b/>
          <w:color w:val="000000"/>
          <w:lang w:val="tr-TR"/>
        </w:rPr>
        <w:t>Young Guru Academy Tohum Kampı</w:t>
      </w:r>
    </w:p>
    <w:p w14:paraId="200A1B8A" w14:textId="77777777" w:rsidR="001E1344" w:rsidRPr="007A14A7" w:rsidRDefault="001E1344" w:rsidP="001E1344">
      <w:pPr>
        <w:pStyle w:val="NormalWeb"/>
        <w:spacing w:before="0" w:beforeAutospacing="0" w:after="0" w:afterAutospacing="0"/>
        <w:rPr>
          <w:b/>
          <w:lang w:val="tr-TR"/>
        </w:rPr>
      </w:pPr>
      <w:r w:rsidRPr="007A14A7">
        <w:rPr>
          <w:rStyle w:val="apple-tab-span"/>
          <w:rFonts w:eastAsiaTheme="minorEastAsia"/>
          <w:b/>
          <w:i/>
          <w:iCs/>
          <w:color w:val="000000"/>
          <w:lang w:val="tr-TR"/>
        </w:rPr>
        <w:tab/>
      </w:r>
      <w:r w:rsidRPr="007A14A7">
        <w:rPr>
          <w:b/>
          <w:i/>
          <w:iCs/>
          <w:color w:val="000000"/>
          <w:lang w:val="tr-TR"/>
        </w:rPr>
        <w:t>Katılımcı, İstanbul, Ağustos 2015</w:t>
      </w:r>
    </w:p>
    <w:p w14:paraId="3ECF2E10" w14:textId="77777777" w:rsidR="001E1344" w:rsidRPr="00F41CE7" w:rsidRDefault="001E1344" w:rsidP="001E1344">
      <w:pPr>
        <w:pStyle w:val="NormalWeb"/>
        <w:spacing w:before="0" w:beforeAutospacing="0" w:after="0" w:afterAutospacing="0"/>
        <w:rPr>
          <w:lang w:val="tr-TR"/>
        </w:rPr>
      </w:pPr>
      <w:r w:rsidRPr="00F41CE7">
        <w:rPr>
          <w:color w:val="000000"/>
          <w:lang w:val="tr-TR"/>
        </w:rPr>
        <w:t>·</w:t>
      </w:r>
      <w:r w:rsidRPr="00F41CE7">
        <w:rPr>
          <w:color w:val="000000"/>
          <w:sz w:val="14"/>
          <w:szCs w:val="14"/>
          <w:lang w:val="tr-TR"/>
        </w:rPr>
        <w:t xml:space="preserve">  </w:t>
      </w:r>
      <w:r w:rsidRPr="00F41CE7">
        <w:rPr>
          <w:rStyle w:val="apple-tab-span"/>
          <w:rFonts w:eastAsiaTheme="minorEastAsia"/>
          <w:color w:val="000000"/>
          <w:sz w:val="14"/>
          <w:szCs w:val="14"/>
          <w:lang w:val="tr-TR"/>
        </w:rPr>
        <w:tab/>
      </w:r>
      <w:r w:rsidRPr="00F41CE7">
        <w:rPr>
          <w:color w:val="000000"/>
          <w:lang w:val="tr-TR"/>
        </w:rPr>
        <w:t>10. Uluslararası Temel Bilimler Bilgi Yarışması (URFODU)</w:t>
      </w:r>
    </w:p>
    <w:p w14:paraId="2D26E6BE" w14:textId="77777777" w:rsidR="001E1344" w:rsidRPr="00F41CE7" w:rsidRDefault="001E1344" w:rsidP="001E1344">
      <w:pPr>
        <w:pStyle w:val="NormalWeb"/>
        <w:spacing w:before="0" w:beforeAutospacing="0" w:after="0" w:afterAutospacing="0"/>
        <w:rPr>
          <w:lang w:val="tr-TR"/>
        </w:rPr>
      </w:pPr>
      <w:r w:rsidRPr="00F41CE7">
        <w:rPr>
          <w:rStyle w:val="apple-tab-span"/>
          <w:rFonts w:eastAsiaTheme="minorEastAsia"/>
          <w:i/>
          <w:iCs/>
          <w:color w:val="000000"/>
          <w:lang w:val="tr-TR"/>
        </w:rPr>
        <w:tab/>
      </w:r>
      <w:r w:rsidRPr="00F41CE7">
        <w:rPr>
          <w:i/>
          <w:iCs/>
          <w:color w:val="000000"/>
          <w:lang w:val="tr-TR"/>
        </w:rPr>
        <w:t>İlk Aşama Sertifikası (Matematik ve Biyoloji), 2014</w:t>
      </w:r>
    </w:p>
    <w:p w14:paraId="486ED313" w14:textId="77777777" w:rsidR="001E1344" w:rsidRPr="00F41CE7" w:rsidRDefault="001E1344" w:rsidP="001E1344">
      <w:pPr>
        <w:pStyle w:val="NormalWeb"/>
        <w:spacing w:before="0" w:beforeAutospacing="0" w:after="0" w:afterAutospacing="0"/>
        <w:rPr>
          <w:lang w:val="tr-TR"/>
        </w:rPr>
      </w:pPr>
      <w:r w:rsidRPr="00F41CE7">
        <w:rPr>
          <w:color w:val="000000"/>
          <w:lang w:val="tr-TR"/>
        </w:rPr>
        <w:t>·</w:t>
      </w:r>
      <w:r w:rsidRPr="00F41CE7">
        <w:rPr>
          <w:color w:val="000000"/>
          <w:sz w:val="14"/>
          <w:szCs w:val="14"/>
          <w:lang w:val="tr-TR"/>
        </w:rPr>
        <w:t xml:space="preserve">  </w:t>
      </w:r>
      <w:r w:rsidRPr="00F41CE7">
        <w:rPr>
          <w:rStyle w:val="apple-tab-span"/>
          <w:rFonts w:eastAsiaTheme="minorEastAsia"/>
          <w:color w:val="000000"/>
          <w:sz w:val="14"/>
          <w:szCs w:val="14"/>
          <w:lang w:val="tr-TR"/>
        </w:rPr>
        <w:tab/>
      </w:r>
      <w:r w:rsidRPr="00F41CE7">
        <w:rPr>
          <w:color w:val="000000"/>
          <w:lang w:val="tr-TR"/>
        </w:rPr>
        <w:t>Suna Kıraç Liseler Arası 8. Öykü Yarışması</w:t>
      </w:r>
    </w:p>
    <w:p w14:paraId="5EA467C0" w14:textId="77777777" w:rsidR="001E1344" w:rsidRPr="00F41CE7" w:rsidRDefault="001E1344" w:rsidP="001E1344">
      <w:pPr>
        <w:pStyle w:val="NormalWeb"/>
        <w:spacing w:before="0" w:beforeAutospacing="0" w:after="0" w:afterAutospacing="0"/>
        <w:rPr>
          <w:lang w:val="tr-TR"/>
        </w:rPr>
      </w:pPr>
      <w:r w:rsidRPr="00F41CE7">
        <w:rPr>
          <w:rStyle w:val="apple-tab-span"/>
          <w:rFonts w:eastAsiaTheme="minorEastAsia"/>
          <w:i/>
          <w:iCs/>
          <w:color w:val="000000"/>
          <w:lang w:val="tr-TR"/>
        </w:rPr>
        <w:tab/>
      </w:r>
      <w:r w:rsidRPr="00F41CE7">
        <w:rPr>
          <w:i/>
          <w:iCs/>
          <w:color w:val="000000"/>
          <w:lang w:val="tr-TR"/>
        </w:rPr>
        <w:t>Katılımcı, İstanbul, Mart 2014</w:t>
      </w:r>
    </w:p>
    <w:p w14:paraId="642D2782" w14:textId="77777777" w:rsidR="001E1344" w:rsidRPr="007A14A7" w:rsidRDefault="001E1344" w:rsidP="001E1344">
      <w:pPr>
        <w:pStyle w:val="NormalWeb"/>
        <w:spacing w:before="0" w:beforeAutospacing="0" w:after="0" w:afterAutospacing="0"/>
        <w:rPr>
          <w:b/>
          <w:lang w:val="tr-TR"/>
        </w:rPr>
      </w:pPr>
      <w:r w:rsidRPr="00F41CE7">
        <w:rPr>
          <w:color w:val="000000"/>
          <w:lang w:val="tr-TR"/>
        </w:rPr>
        <w:t>·</w:t>
      </w:r>
      <w:r w:rsidRPr="00F41CE7">
        <w:rPr>
          <w:color w:val="000000"/>
          <w:sz w:val="14"/>
          <w:szCs w:val="14"/>
          <w:lang w:val="tr-TR"/>
        </w:rPr>
        <w:t xml:space="preserve">  </w:t>
      </w:r>
      <w:r w:rsidRPr="00F41CE7">
        <w:rPr>
          <w:rStyle w:val="apple-tab-span"/>
          <w:rFonts w:eastAsiaTheme="minorEastAsia"/>
          <w:color w:val="000000"/>
          <w:sz w:val="14"/>
          <w:szCs w:val="14"/>
          <w:lang w:val="tr-TR"/>
        </w:rPr>
        <w:tab/>
      </w:r>
      <w:r w:rsidRPr="007A14A7">
        <w:rPr>
          <w:b/>
          <w:color w:val="000000"/>
          <w:lang w:val="tr-TR"/>
        </w:rPr>
        <w:t>Young Guru Academy Yıldızlar Liderlik Kampı</w:t>
      </w:r>
    </w:p>
    <w:p w14:paraId="3351A29C" w14:textId="77777777" w:rsidR="001E1344" w:rsidRPr="007A14A7" w:rsidRDefault="001E1344" w:rsidP="001E1344">
      <w:pPr>
        <w:pStyle w:val="NormalWeb"/>
        <w:spacing w:before="0" w:beforeAutospacing="0" w:after="0" w:afterAutospacing="0"/>
        <w:rPr>
          <w:b/>
          <w:lang w:val="tr-TR"/>
        </w:rPr>
      </w:pPr>
      <w:r w:rsidRPr="007A14A7">
        <w:rPr>
          <w:rStyle w:val="apple-tab-span"/>
          <w:rFonts w:eastAsiaTheme="minorEastAsia"/>
          <w:b/>
          <w:i/>
          <w:iCs/>
          <w:color w:val="000000"/>
          <w:lang w:val="tr-TR"/>
        </w:rPr>
        <w:tab/>
      </w:r>
      <w:r w:rsidRPr="007A14A7">
        <w:rPr>
          <w:b/>
          <w:i/>
          <w:iCs/>
          <w:color w:val="000000"/>
          <w:lang w:val="tr-TR"/>
        </w:rPr>
        <w:t>Katılımcı, İstanbul, Haziran 2013</w:t>
      </w:r>
    </w:p>
    <w:p w14:paraId="5DD8023A" w14:textId="77777777" w:rsidR="001E1344" w:rsidRPr="00F41CE7" w:rsidRDefault="001E1344" w:rsidP="001E1344">
      <w:pPr>
        <w:pStyle w:val="NormalWeb"/>
        <w:spacing w:before="0" w:beforeAutospacing="0" w:after="0" w:afterAutospacing="0"/>
        <w:rPr>
          <w:lang w:val="tr-TR"/>
        </w:rPr>
      </w:pPr>
      <w:r w:rsidRPr="00F41CE7">
        <w:rPr>
          <w:color w:val="000000"/>
          <w:lang w:val="tr-TR"/>
        </w:rPr>
        <w:t>·</w:t>
      </w:r>
      <w:r w:rsidRPr="00F41CE7">
        <w:rPr>
          <w:color w:val="000000"/>
          <w:sz w:val="14"/>
          <w:szCs w:val="14"/>
          <w:lang w:val="tr-TR"/>
        </w:rPr>
        <w:t xml:space="preserve">  </w:t>
      </w:r>
      <w:r w:rsidRPr="00F41CE7">
        <w:rPr>
          <w:rStyle w:val="apple-tab-span"/>
          <w:rFonts w:eastAsiaTheme="minorEastAsia"/>
          <w:color w:val="000000"/>
          <w:sz w:val="14"/>
          <w:szCs w:val="14"/>
          <w:lang w:val="tr-TR"/>
        </w:rPr>
        <w:tab/>
      </w:r>
      <w:r w:rsidRPr="00F41CE7">
        <w:rPr>
          <w:color w:val="000000"/>
          <w:lang w:val="tr-TR"/>
        </w:rPr>
        <w:t>International Week at St. Wilfrid’s Catholic High School</w:t>
      </w:r>
    </w:p>
    <w:p w14:paraId="42DA56D1" w14:textId="77777777" w:rsidR="001E1344" w:rsidRPr="00F41CE7" w:rsidRDefault="001E1344" w:rsidP="001E1344">
      <w:pPr>
        <w:pStyle w:val="NormalWeb"/>
        <w:spacing w:before="0" w:beforeAutospacing="0" w:after="0" w:afterAutospacing="0"/>
        <w:ind w:firstLine="720"/>
        <w:rPr>
          <w:lang w:val="tr-TR"/>
        </w:rPr>
      </w:pPr>
      <w:r w:rsidRPr="00F41CE7">
        <w:rPr>
          <w:i/>
          <w:iCs/>
          <w:color w:val="000000"/>
          <w:lang w:val="tr-TR"/>
        </w:rPr>
        <w:t>Katılımcı, Featherstone, Birleşik Krallık, Mart 2013</w:t>
      </w:r>
    </w:p>
    <w:p w14:paraId="4D417168" w14:textId="77777777" w:rsidR="001E1344" w:rsidRPr="00F41CE7" w:rsidRDefault="001E1344" w:rsidP="001E1344">
      <w:pPr>
        <w:pStyle w:val="NormalWeb"/>
        <w:spacing w:before="0" w:beforeAutospacing="0" w:after="0" w:afterAutospacing="0"/>
        <w:rPr>
          <w:lang w:val="tr-TR"/>
        </w:rPr>
      </w:pPr>
      <w:r w:rsidRPr="00F41CE7">
        <w:rPr>
          <w:color w:val="000000"/>
          <w:lang w:val="tr-TR"/>
        </w:rPr>
        <w:t>·</w:t>
      </w:r>
      <w:r w:rsidRPr="00F41CE7">
        <w:rPr>
          <w:color w:val="000000"/>
          <w:sz w:val="14"/>
          <w:szCs w:val="14"/>
          <w:lang w:val="tr-TR"/>
        </w:rPr>
        <w:t xml:space="preserve">  </w:t>
      </w:r>
      <w:r w:rsidRPr="00F41CE7">
        <w:rPr>
          <w:rStyle w:val="apple-tab-span"/>
          <w:rFonts w:eastAsiaTheme="minorEastAsia"/>
          <w:color w:val="000000"/>
          <w:sz w:val="14"/>
          <w:szCs w:val="14"/>
          <w:lang w:val="tr-TR"/>
        </w:rPr>
        <w:tab/>
      </w:r>
      <w:r w:rsidRPr="00F41CE7">
        <w:rPr>
          <w:color w:val="000000"/>
          <w:lang w:val="tr-TR"/>
        </w:rPr>
        <w:t>Annual Koç Junior Model United Nations (KOÇJMUN)</w:t>
      </w:r>
    </w:p>
    <w:p w14:paraId="62A888AF" w14:textId="77777777" w:rsidR="001E1344" w:rsidRPr="00F41CE7" w:rsidRDefault="001E1344" w:rsidP="001E1344">
      <w:pPr>
        <w:pStyle w:val="NormalWeb"/>
        <w:spacing w:before="0" w:beforeAutospacing="0" w:after="0" w:afterAutospacing="0"/>
        <w:rPr>
          <w:lang w:val="tr-TR"/>
        </w:rPr>
      </w:pPr>
      <w:r w:rsidRPr="00F41CE7">
        <w:rPr>
          <w:rStyle w:val="apple-tab-span"/>
          <w:rFonts w:eastAsiaTheme="minorEastAsia"/>
          <w:i/>
          <w:iCs/>
          <w:color w:val="000000"/>
          <w:lang w:val="tr-TR"/>
        </w:rPr>
        <w:tab/>
      </w:r>
      <w:r w:rsidRPr="00F41CE7">
        <w:rPr>
          <w:i/>
          <w:iCs/>
          <w:color w:val="000000"/>
          <w:lang w:val="tr-TR"/>
        </w:rPr>
        <w:t>Delege, İstanbul, Mart 2013</w:t>
      </w:r>
    </w:p>
    <w:p w14:paraId="76907C9C" w14:textId="77777777" w:rsidR="001E1344" w:rsidRPr="00F41CE7" w:rsidRDefault="001E1344" w:rsidP="001E1344">
      <w:pPr>
        <w:pStyle w:val="NormalWeb"/>
        <w:spacing w:before="0" w:beforeAutospacing="0" w:after="0" w:afterAutospacing="0"/>
        <w:rPr>
          <w:lang w:val="tr-TR"/>
        </w:rPr>
      </w:pPr>
      <w:r w:rsidRPr="00F41CE7">
        <w:rPr>
          <w:color w:val="000000"/>
          <w:lang w:val="tr-TR"/>
        </w:rPr>
        <w:t>·</w:t>
      </w:r>
      <w:r w:rsidRPr="00F41CE7">
        <w:rPr>
          <w:color w:val="000000"/>
          <w:sz w:val="14"/>
          <w:szCs w:val="14"/>
          <w:lang w:val="tr-TR"/>
        </w:rPr>
        <w:t xml:space="preserve">  </w:t>
      </w:r>
      <w:r w:rsidRPr="00F41CE7">
        <w:rPr>
          <w:rStyle w:val="apple-tab-span"/>
          <w:rFonts w:eastAsiaTheme="minorEastAsia"/>
          <w:color w:val="000000"/>
          <w:sz w:val="14"/>
          <w:szCs w:val="14"/>
          <w:lang w:val="tr-TR"/>
        </w:rPr>
        <w:tab/>
      </w:r>
      <w:r w:rsidRPr="00F41CE7">
        <w:rPr>
          <w:color w:val="000000"/>
          <w:lang w:val="tr-TR"/>
        </w:rPr>
        <w:t>İstanbul Üniversitesi Diksiyon ve Entonasyon Eğitimi</w:t>
      </w:r>
    </w:p>
    <w:p w14:paraId="2009611D" w14:textId="77777777" w:rsidR="001E1344" w:rsidRPr="00F41CE7" w:rsidRDefault="001E1344" w:rsidP="001E1344">
      <w:pPr>
        <w:pStyle w:val="NormalWeb"/>
        <w:spacing w:before="0" w:beforeAutospacing="0" w:after="0" w:afterAutospacing="0"/>
        <w:rPr>
          <w:lang w:val="tr-TR"/>
        </w:rPr>
      </w:pPr>
      <w:r w:rsidRPr="00F41CE7">
        <w:rPr>
          <w:rStyle w:val="apple-tab-span"/>
          <w:rFonts w:eastAsiaTheme="minorEastAsia"/>
          <w:color w:val="000000"/>
          <w:lang w:val="tr-TR"/>
        </w:rPr>
        <w:tab/>
      </w:r>
      <w:r w:rsidRPr="00F41CE7">
        <w:rPr>
          <w:i/>
          <w:iCs/>
          <w:color w:val="000000"/>
          <w:lang w:val="tr-TR"/>
        </w:rPr>
        <w:t>Katılımcı, İstanbul, Mart 2012</w:t>
      </w:r>
    </w:p>
    <w:p w14:paraId="22DF5381" w14:textId="77777777" w:rsidR="001E1344" w:rsidRPr="00F41CE7" w:rsidRDefault="001E1344" w:rsidP="001E1344">
      <w:pPr>
        <w:pStyle w:val="NormalWeb"/>
        <w:spacing w:before="0" w:beforeAutospacing="0" w:after="0" w:afterAutospacing="0"/>
        <w:rPr>
          <w:lang w:val="tr-TR"/>
        </w:rPr>
      </w:pPr>
      <w:r w:rsidRPr="00F41CE7">
        <w:rPr>
          <w:color w:val="000000"/>
          <w:lang w:val="tr-TR"/>
        </w:rPr>
        <w:t>·</w:t>
      </w:r>
      <w:r w:rsidRPr="00F41CE7">
        <w:rPr>
          <w:color w:val="000000"/>
          <w:sz w:val="14"/>
          <w:szCs w:val="14"/>
          <w:lang w:val="tr-TR"/>
        </w:rPr>
        <w:t xml:space="preserve">  </w:t>
      </w:r>
      <w:r w:rsidRPr="00F41CE7">
        <w:rPr>
          <w:rStyle w:val="apple-tab-span"/>
          <w:rFonts w:eastAsiaTheme="minorEastAsia"/>
          <w:color w:val="000000"/>
          <w:sz w:val="14"/>
          <w:szCs w:val="14"/>
          <w:lang w:val="tr-TR"/>
        </w:rPr>
        <w:tab/>
      </w:r>
      <w:r w:rsidRPr="00F41CE7">
        <w:rPr>
          <w:color w:val="000000"/>
          <w:lang w:val="tr-TR"/>
        </w:rPr>
        <w:t>İstanbul Üniversitesi Moleküler Genetik Yaz Okulu</w:t>
      </w:r>
    </w:p>
    <w:p w14:paraId="6C9337A7" w14:textId="77777777" w:rsidR="001E1344" w:rsidRPr="00F41CE7" w:rsidRDefault="001E1344" w:rsidP="001E1344">
      <w:pPr>
        <w:pStyle w:val="NormalWeb"/>
        <w:spacing w:before="0" w:beforeAutospacing="0" w:after="0" w:afterAutospacing="0"/>
        <w:ind w:left="720"/>
        <w:rPr>
          <w:lang w:val="tr-TR"/>
        </w:rPr>
      </w:pPr>
      <w:r w:rsidRPr="00F41CE7">
        <w:rPr>
          <w:i/>
          <w:iCs/>
          <w:color w:val="000000"/>
          <w:lang w:val="tr-TR"/>
        </w:rPr>
        <w:t xml:space="preserve">Katılımcı, Beyazıt, İstanbul, Haziran 2011 – Temmuz 2011 </w:t>
      </w:r>
      <w:r w:rsidRPr="00F41CE7">
        <w:rPr>
          <w:rFonts w:ascii="MS Mincho" w:eastAsia="MS Mincho" w:hAnsi="MS Mincho" w:cs="MS Mincho"/>
          <w:i/>
          <w:iCs/>
          <w:color w:val="000000"/>
          <w:lang w:val="tr-TR"/>
        </w:rPr>
        <w:t> </w:t>
      </w:r>
    </w:p>
    <w:p w14:paraId="66CAFFEC" w14:textId="77777777" w:rsidR="001E1344" w:rsidRPr="00F41CE7" w:rsidRDefault="001E1344" w:rsidP="001E1344">
      <w:pPr>
        <w:pStyle w:val="NormalWeb"/>
        <w:spacing w:before="0" w:beforeAutospacing="0" w:after="0" w:afterAutospacing="0"/>
        <w:rPr>
          <w:lang w:val="tr-TR"/>
        </w:rPr>
      </w:pPr>
      <w:r w:rsidRPr="00F41CE7">
        <w:rPr>
          <w:color w:val="000000"/>
          <w:lang w:val="tr-TR"/>
        </w:rPr>
        <w:t>·</w:t>
      </w:r>
      <w:r w:rsidRPr="00F41CE7">
        <w:rPr>
          <w:rStyle w:val="apple-tab-span"/>
          <w:rFonts w:eastAsiaTheme="minorEastAsia"/>
          <w:color w:val="000000"/>
          <w:lang w:val="tr-TR"/>
        </w:rPr>
        <w:tab/>
      </w:r>
      <w:r w:rsidRPr="00F41CE7">
        <w:rPr>
          <w:color w:val="000000"/>
          <w:lang w:val="tr-TR"/>
        </w:rPr>
        <w:t>Jeolojiyi</w:t>
      </w:r>
      <w:r w:rsidRPr="00F41CE7">
        <w:rPr>
          <w:color w:val="000000"/>
          <w:lang w:val="tr-TR"/>
        </w:rPr>
        <w:t xml:space="preserve"> </w:t>
      </w:r>
      <w:r w:rsidRPr="00F41CE7">
        <w:rPr>
          <w:color w:val="000000"/>
          <w:lang w:val="tr-TR"/>
        </w:rPr>
        <w:t>Keşfetmek</w:t>
      </w:r>
      <w:r w:rsidRPr="00F41CE7">
        <w:rPr>
          <w:color w:val="000000"/>
          <w:lang w:val="tr-TR"/>
        </w:rPr>
        <w:t xml:space="preserve">/Fosil </w:t>
      </w:r>
      <w:r w:rsidRPr="00F41CE7">
        <w:rPr>
          <w:color w:val="000000"/>
          <w:lang w:val="tr-TR"/>
        </w:rPr>
        <w:t>Avcılığı</w:t>
      </w:r>
      <w:r w:rsidRPr="00F41CE7">
        <w:rPr>
          <w:color w:val="000000"/>
          <w:lang w:val="tr-TR"/>
        </w:rPr>
        <w:t xml:space="preserve"> Gözlem Gezisi</w:t>
      </w:r>
    </w:p>
    <w:p w14:paraId="14C8DD20" w14:textId="77777777" w:rsidR="001E1344" w:rsidRPr="00F41CE7" w:rsidRDefault="001E1344" w:rsidP="001E1344">
      <w:pPr>
        <w:pStyle w:val="NormalWeb"/>
        <w:spacing w:before="0" w:beforeAutospacing="0" w:after="0" w:afterAutospacing="0"/>
        <w:ind w:left="720"/>
        <w:rPr>
          <w:lang w:val="tr-TR"/>
        </w:rPr>
      </w:pPr>
      <w:r w:rsidRPr="00F41CE7">
        <w:rPr>
          <w:i/>
          <w:iCs/>
          <w:color w:val="000000"/>
          <w:lang w:val="tr-TR"/>
        </w:rPr>
        <w:t xml:space="preserve">Katılımcı, </w:t>
      </w:r>
      <w:r w:rsidRPr="00F41CE7">
        <w:rPr>
          <w:i/>
          <w:iCs/>
          <w:color w:val="000000"/>
          <w:lang w:val="tr-TR"/>
        </w:rPr>
        <w:t>Şarköy</w:t>
      </w:r>
      <w:r w:rsidRPr="00F41CE7">
        <w:rPr>
          <w:i/>
          <w:iCs/>
          <w:color w:val="000000"/>
          <w:lang w:val="tr-TR"/>
        </w:rPr>
        <w:t xml:space="preserve">, </w:t>
      </w:r>
      <w:r w:rsidRPr="00F41CE7">
        <w:rPr>
          <w:i/>
          <w:iCs/>
          <w:color w:val="000000"/>
          <w:lang w:val="tr-TR"/>
        </w:rPr>
        <w:t>Tekirdağ</w:t>
      </w:r>
      <w:r w:rsidRPr="00F41CE7">
        <w:rPr>
          <w:i/>
          <w:iCs/>
          <w:color w:val="000000"/>
          <w:lang w:val="tr-TR"/>
        </w:rPr>
        <w:t xml:space="preserve">̆, Mayıs 2011 </w:t>
      </w:r>
      <w:r w:rsidRPr="00F41CE7">
        <w:rPr>
          <w:rFonts w:ascii="MS Mincho" w:eastAsia="MS Mincho" w:hAnsi="MS Mincho" w:cs="MS Mincho"/>
          <w:i/>
          <w:iCs/>
          <w:color w:val="000000"/>
          <w:lang w:val="tr-TR"/>
        </w:rPr>
        <w:t> </w:t>
      </w:r>
      <w:r w:rsidRPr="00F41CE7">
        <w:rPr>
          <w:rStyle w:val="apple-tab-span"/>
          <w:rFonts w:eastAsiaTheme="minorEastAsia"/>
          <w:i/>
          <w:iCs/>
          <w:color w:val="000000"/>
          <w:lang w:val="tr-TR"/>
        </w:rPr>
        <w:tab/>
      </w:r>
    </w:p>
    <w:p w14:paraId="78D7C6AD" w14:textId="77777777" w:rsidR="001E1344" w:rsidRPr="00F41CE7" w:rsidRDefault="001E1344" w:rsidP="001E1344">
      <w:pPr>
        <w:pStyle w:val="NormalWeb"/>
        <w:spacing w:before="0" w:beforeAutospacing="0" w:after="0" w:afterAutospacing="0"/>
        <w:rPr>
          <w:lang w:val="tr-TR"/>
        </w:rPr>
      </w:pPr>
      <w:r w:rsidRPr="00F41CE7">
        <w:rPr>
          <w:color w:val="000000"/>
          <w:lang w:val="tr-TR"/>
        </w:rPr>
        <w:t>·</w:t>
      </w:r>
      <w:r w:rsidRPr="00F41CE7">
        <w:rPr>
          <w:color w:val="000000"/>
          <w:sz w:val="14"/>
          <w:szCs w:val="14"/>
          <w:lang w:val="tr-TR"/>
        </w:rPr>
        <w:t xml:space="preserve"> </w:t>
      </w:r>
      <w:r w:rsidRPr="00F41CE7">
        <w:rPr>
          <w:rStyle w:val="apple-tab-span"/>
          <w:rFonts w:eastAsiaTheme="minorEastAsia"/>
          <w:color w:val="000000"/>
          <w:sz w:val="14"/>
          <w:szCs w:val="14"/>
          <w:lang w:val="tr-TR"/>
        </w:rPr>
        <w:tab/>
      </w:r>
      <w:r w:rsidRPr="00F41CE7">
        <w:rPr>
          <w:color w:val="000000"/>
          <w:lang w:val="tr-TR"/>
        </w:rPr>
        <w:t>Matematik</w:t>
      </w:r>
      <w:r w:rsidRPr="00F41CE7">
        <w:rPr>
          <w:color w:val="000000"/>
          <w:lang w:val="tr-TR"/>
        </w:rPr>
        <w:t xml:space="preserve"> </w:t>
      </w:r>
      <w:r w:rsidRPr="00F41CE7">
        <w:rPr>
          <w:color w:val="000000"/>
          <w:lang w:val="tr-TR"/>
        </w:rPr>
        <w:t>Başlangıç</w:t>
      </w:r>
      <w:r w:rsidRPr="00F41CE7">
        <w:rPr>
          <w:color w:val="000000"/>
          <w:lang w:val="tr-TR"/>
        </w:rPr>
        <w:t xml:space="preserve"> Dersleri </w:t>
      </w:r>
      <w:r w:rsidRPr="00F41CE7">
        <w:rPr>
          <w:rFonts w:ascii="MS Mincho" w:eastAsia="MS Mincho" w:hAnsi="MS Mincho" w:cs="MS Mincho"/>
          <w:color w:val="000000"/>
          <w:lang w:val="tr-TR"/>
        </w:rPr>
        <w:t> </w:t>
      </w:r>
    </w:p>
    <w:p w14:paraId="08EDC194" w14:textId="77777777" w:rsidR="001E1344" w:rsidRPr="00F41CE7" w:rsidRDefault="001E1344" w:rsidP="001E1344">
      <w:pPr>
        <w:pStyle w:val="NormalWeb"/>
        <w:spacing w:before="0" w:beforeAutospacing="0" w:after="0" w:afterAutospacing="0"/>
        <w:ind w:firstLine="720"/>
        <w:rPr>
          <w:lang w:val="tr-TR"/>
        </w:rPr>
      </w:pPr>
      <w:r w:rsidRPr="00F41CE7">
        <w:rPr>
          <w:i/>
          <w:iCs/>
          <w:color w:val="000000"/>
          <w:lang w:val="tr-TR"/>
        </w:rPr>
        <w:t xml:space="preserve">Katılımcı, Beyazıt, İstanbul, Nisan 2011- Mayıs 2011 </w:t>
      </w:r>
      <w:r w:rsidRPr="00F41CE7">
        <w:rPr>
          <w:rFonts w:ascii="MS Mincho" w:eastAsia="MS Mincho" w:hAnsi="MS Mincho" w:cs="MS Mincho"/>
          <w:i/>
          <w:iCs/>
          <w:color w:val="000000"/>
          <w:lang w:val="tr-TR"/>
        </w:rPr>
        <w:t> </w:t>
      </w:r>
    </w:p>
    <w:p w14:paraId="2427FF71" w14:textId="77777777" w:rsidR="001E1344" w:rsidRPr="00F41CE7" w:rsidRDefault="001E1344" w:rsidP="001E1344">
      <w:pPr>
        <w:pStyle w:val="NormalWeb"/>
        <w:spacing w:before="0" w:beforeAutospacing="0" w:after="0" w:afterAutospacing="0"/>
        <w:rPr>
          <w:lang w:val="tr-TR"/>
        </w:rPr>
      </w:pPr>
      <w:r w:rsidRPr="00F41CE7">
        <w:rPr>
          <w:color w:val="000000"/>
          <w:lang w:val="tr-TR"/>
        </w:rPr>
        <w:t>·  </w:t>
      </w:r>
      <w:r w:rsidRPr="00F41CE7">
        <w:rPr>
          <w:rStyle w:val="apple-tab-span"/>
          <w:rFonts w:eastAsiaTheme="minorEastAsia"/>
          <w:color w:val="000000"/>
          <w:lang w:val="tr-TR"/>
        </w:rPr>
        <w:tab/>
      </w:r>
      <w:r w:rsidRPr="00F41CE7">
        <w:rPr>
          <w:color w:val="000000"/>
          <w:lang w:val="tr-TR"/>
        </w:rPr>
        <w:t xml:space="preserve">Çin Mutfağı Atölye </w:t>
      </w:r>
      <w:r w:rsidRPr="00F41CE7">
        <w:rPr>
          <w:color w:val="000000"/>
          <w:lang w:val="tr-TR"/>
        </w:rPr>
        <w:t>Çalışması</w:t>
      </w:r>
    </w:p>
    <w:p w14:paraId="2D7F6021" w14:textId="77777777" w:rsidR="001E1344" w:rsidRPr="00F41CE7" w:rsidRDefault="001E1344" w:rsidP="001E1344">
      <w:pPr>
        <w:pStyle w:val="NormalWeb"/>
        <w:spacing w:before="0" w:beforeAutospacing="0" w:after="0" w:afterAutospacing="0"/>
        <w:ind w:firstLine="720"/>
        <w:rPr>
          <w:lang w:val="tr-TR"/>
        </w:rPr>
      </w:pPr>
      <w:r w:rsidRPr="00F41CE7">
        <w:rPr>
          <w:i/>
          <w:iCs/>
          <w:color w:val="000000"/>
          <w:lang w:val="tr-TR"/>
        </w:rPr>
        <w:t xml:space="preserve">Katılımcı, Beyazıt, İstanbul, </w:t>
      </w:r>
      <w:r w:rsidRPr="00F41CE7">
        <w:rPr>
          <w:i/>
          <w:iCs/>
          <w:color w:val="000000"/>
          <w:lang w:val="tr-TR"/>
        </w:rPr>
        <w:t>Şubat</w:t>
      </w:r>
      <w:r w:rsidRPr="00F41CE7">
        <w:rPr>
          <w:i/>
          <w:iCs/>
          <w:color w:val="000000"/>
          <w:lang w:val="tr-TR"/>
        </w:rPr>
        <w:t xml:space="preserve"> 2011</w:t>
      </w:r>
    </w:p>
    <w:p w14:paraId="0A978FCF" w14:textId="77777777" w:rsidR="001E1344" w:rsidRPr="00F41CE7" w:rsidRDefault="001E1344" w:rsidP="001E1344">
      <w:pPr>
        <w:pStyle w:val="NormalWeb"/>
        <w:spacing w:before="0" w:beforeAutospacing="0" w:after="0" w:afterAutospacing="0"/>
        <w:rPr>
          <w:lang w:val="tr-TR"/>
        </w:rPr>
      </w:pPr>
      <w:r w:rsidRPr="00F41CE7">
        <w:rPr>
          <w:color w:val="000000"/>
          <w:lang w:val="tr-TR"/>
        </w:rPr>
        <w:t>·</w:t>
      </w:r>
      <w:r w:rsidRPr="00F41CE7">
        <w:rPr>
          <w:color w:val="000000"/>
          <w:sz w:val="14"/>
          <w:szCs w:val="14"/>
          <w:lang w:val="tr-TR"/>
        </w:rPr>
        <w:t xml:space="preserve">  </w:t>
      </w:r>
      <w:r w:rsidRPr="00F41CE7">
        <w:rPr>
          <w:rStyle w:val="apple-tab-span"/>
          <w:rFonts w:eastAsiaTheme="minorEastAsia"/>
          <w:color w:val="000000"/>
          <w:sz w:val="14"/>
          <w:szCs w:val="14"/>
          <w:lang w:val="tr-TR"/>
        </w:rPr>
        <w:tab/>
      </w:r>
      <w:r w:rsidRPr="00F41CE7">
        <w:rPr>
          <w:color w:val="000000"/>
          <w:lang w:val="tr-TR"/>
        </w:rPr>
        <w:t xml:space="preserve">İstanbul Üniversitesi Geometri ve Uzamsal Algı Programı </w:t>
      </w:r>
    </w:p>
    <w:p w14:paraId="7374A60D" w14:textId="77777777" w:rsidR="001E1344" w:rsidRPr="00F41CE7" w:rsidRDefault="001E1344" w:rsidP="001E1344">
      <w:pPr>
        <w:pStyle w:val="NormalWeb"/>
        <w:spacing w:before="0" w:beforeAutospacing="0" w:after="0" w:afterAutospacing="0"/>
        <w:ind w:firstLine="720"/>
        <w:rPr>
          <w:lang w:val="tr-TR"/>
        </w:rPr>
      </w:pPr>
      <w:r w:rsidRPr="00F41CE7">
        <w:rPr>
          <w:i/>
          <w:iCs/>
          <w:color w:val="000000"/>
          <w:lang w:val="tr-TR"/>
        </w:rPr>
        <w:t xml:space="preserve">Katılımcı, İstanbul, Ocak 2011 – </w:t>
      </w:r>
      <w:r w:rsidRPr="00F41CE7">
        <w:rPr>
          <w:i/>
          <w:iCs/>
          <w:color w:val="000000"/>
          <w:lang w:val="tr-TR"/>
        </w:rPr>
        <w:t>Şubat</w:t>
      </w:r>
      <w:r w:rsidRPr="00F41CE7">
        <w:rPr>
          <w:i/>
          <w:iCs/>
          <w:color w:val="000000"/>
          <w:lang w:val="tr-TR"/>
        </w:rPr>
        <w:t xml:space="preserve"> 2011 </w:t>
      </w:r>
      <w:r w:rsidRPr="00F41CE7">
        <w:rPr>
          <w:rFonts w:ascii="MS Mincho" w:eastAsia="MS Mincho" w:hAnsi="MS Mincho" w:cs="MS Mincho"/>
          <w:i/>
          <w:iCs/>
          <w:color w:val="000000"/>
          <w:lang w:val="tr-TR"/>
        </w:rPr>
        <w:t> </w:t>
      </w:r>
      <w:r w:rsidRPr="00F41CE7">
        <w:rPr>
          <w:color w:val="000000"/>
          <w:lang w:val="tr-TR"/>
        </w:rPr>
        <w:t xml:space="preserve"> </w:t>
      </w:r>
    </w:p>
    <w:p w14:paraId="5D134738" w14:textId="77777777" w:rsidR="001E1344" w:rsidRPr="007A14A7" w:rsidRDefault="001E1344" w:rsidP="001E1344">
      <w:pPr>
        <w:pStyle w:val="NormalWeb"/>
        <w:spacing w:before="0" w:beforeAutospacing="0" w:after="0" w:afterAutospacing="0"/>
        <w:ind w:left="720" w:hanging="720"/>
        <w:rPr>
          <w:b/>
          <w:lang w:val="tr-TR"/>
        </w:rPr>
      </w:pPr>
      <w:r w:rsidRPr="00F41CE7">
        <w:rPr>
          <w:color w:val="000000"/>
          <w:lang w:val="tr-TR"/>
        </w:rPr>
        <w:t>·  </w:t>
      </w:r>
      <w:r w:rsidRPr="00F41CE7">
        <w:rPr>
          <w:rStyle w:val="apple-tab-span"/>
          <w:rFonts w:eastAsiaTheme="minorEastAsia"/>
          <w:color w:val="000000"/>
          <w:lang w:val="tr-TR"/>
        </w:rPr>
        <w:tab/>
      </w:r>
      <w:r w:rsidRPr="007A14A7">
        <w:rPr>
          <w:b/>
          <w:color w:val="000000"/>
          <w:lang w:val="tr-TR"/>
        </w:rPr>
        <w:t xml:space="preserve">Avrupa Nükleer </w:t>
      </w:r>
      <w:r w:rsidRPr="007A14A7">
        <w:rPr>
          <w:b/>
          <w:color w:val="000000"/>
          <w:lang w:val="tr-TR"/>
        </w:rPr>
        <w:t>Araştırma</w:t>
      </w:r>
      <w:r w:rsidRPr="007A14A7">
        <w:rPr>
          <w:b/>
          <w:color w:val="000000"/>
          <w:lang w:val="tr-TR"/>
        </w:rPr>
        <w:t xml:space="preserve"> Merkezi (CERN) Parçacık </w:t>
      </w:r>
      <w:r w:rsidRPr="007A14A7">
        <w:rPr>
          <w:b/>
          <w:color w:val="000000"/>
          <w:lang w:val="tr-TR"/>
        </w:rPr>
        <w:t>Fiziği</w:t>
      </w:r>
      <w:r w:rsidRPr="007A14A7">
        <w:rPr>
          <w:b/>
          <w:color w:val="000000"/>
          <w:lang w:val="tr-TR"/>
        </w:rPr>
        <w:t xml:space="preserve"> Laboratuvar Deneyleri Gözlem Gezisi</w:t>
      </w:r>
    </w:p>
    <w:p w14:paraId="47A00AFB" w14:textId="77777777" w:rsidR="001E1344" w:rsidRPr="007A14A7" w:rsidRDefault="001E1344" w:rsidP="001E1344">
      <w:pPr>
        <w:pStyle w:val="NormalWeb"/>
        <w:spacing w:before="0" w:beforeAutospacing="0" w:after="0" w:afterAutospacing="0"/>
        <w:ind w:firstLine="720"/>
        <w:rPr>
          <w:b/>
          <w:lang w:val="tr-TR"/>
        </w:rPr>
      </w:pPr>
      <w:r w:rsidRPr="007A14A7">
        <w:rPr>
          <w:b/>
          <w:i/>
          <w:iCs/>
          <w:color w:val="000000"/>
          <w:lang w:val="tr-TR"/>
        </w:rPr>
        <w:lastRenderedPageBreak/>
        <w:t xml:space="preserve">Katılımcı, Cenevre, </w:t>
      </w:r>
      <w:r w:rsidRPr="007A14A7">
        <w:rPr>
          <w:b/>
          <w:i/>
          <w:iCs/>
          <w:color w:val="000000"/>
          <w:lang w:val="tr-TR"/>
        </w:rPr>
        <w:t>İsviçre</w:t>
      </w:r>
      <w:r w:rsidRPr="007A14A7">
        <w:rPr>
          <w:b/>
          <w:i/>
          <w:iCs/>
          <w:color w:val="000000"/>
          <w:lang w:val="tr-TR"/>
        </w:rPr>
        <w:t xml:space="preserve">, Kasım 2010 </w:t>
      </w:r>
      <w:r w:rsidRPr="007A14A7">
        <w:rPr>
          <w:rFonts w:ascii="MS Mincho" w:eastAsia="MS Mincho" w:hAnsi="MS Mincho" w:cs="MS Mincho"/>
          <w:b/>
          <w:i/>
          <w:iCs/>
          <w:color w:val="000000"/>
          <w:lang w:val="tr-TR"/>
        </w:rPr>
        <w:t> </w:t>
      </w:r>
    </w:p>
    <w:p w14:paraId="61D21EA4" w14:textId="77777777" w:rsidR="001E1344" w:rsidRPr="00F41CE7" w:rsidRDefault="001E1344" w:rsidP="001E1344">
      <w:pPr>
        <w:pStyle w:val="NormalWeb"/>
        <w:spacing w:before="0" w:beforeAutospacing="0" w:after="0" w:afterAutospacing="0"/>
        <w:rPr>
          <w:lang w:val="tr-TR"/>
        </w:rPr>
      </w:pPr>
      <w:r w:rsidRPr="00F41CE7">
        <w:rPr>
          <w:color w:val="000000"/>
          <w:lang w:val="tr-TR"/>
        </w:rPr>
        <w:t>·  </w:t>
      </w:r>
      <w:r w:rsidRPr="00F41CE7">
        <w:rPr>
          <w:rStyle w:val="apple-tab-span"/>
          <w:rFonts w:eastAsiaTheme="minorEastAsia"/>
          <w:color w:val="000000"/>
          <w:lang w:val="tr-TR"/>
        </w:rPr>
        <w:tab/>
      </w:r>
      <w:r w:rsidRPr="00F41CE7">
        <w:rPr>
          <w:color w:val="000000"/>
          <w:lang w:val="tr-TR"/>
        </w:rPr>
        <w:t xml:space="preserve">İstanbul Üniversitesi </w:t>
      </w:r>
      <w:r w:rsidRPr="00F41CE7">
        <w:rPr>
          <w:color w:val="000000"/>
          <w:lang w:val="tr-TR"/>
        </w:rPr>
        <w:t>İleri</w:t>
      </w:r>
      <w:r w:rsidRPr="00F41CE7">
        <w:rPr>
          <w:color w:val="000000"/>
          <w:lang w:val="tr-TR"/>
        </w:rPr>
        <w:t xml:space="preserve"> Nano Teknoloji Laboratuvar </w:t>
      </w:r>
      <w:r w:rsidRPr="00F41CE7">
        <w:rPr>
          <w:color w:val="000000"/>
          <w:lang w:val="tr-TR"/>
        </w:rPr>
        <w:t>Çalışması</w:t>
      </w:r>
      <w:r w:rsidRPr="00F41CE7">
        <w:rPr>
          <w:color w:val="000000"/>
          <w:lang w:val="tr-TR"/>
        </w:rPr>
        <w:t xml:space="preserve"> </w:t>
      </w:r>
    </w:p>
    <w:p w14:paraId="54EE6327" w14:textId="77777777" w:rsidR="001E1344" w:rsidRPr="00F41CE7" w:rsidRDefault="001E1344" w:rsidP="001E1344">
      <w:pPr>
        <w:pStyle w:val="NormalWeb"/>
        <w:spacing w:before="0" w:beforeAutospacing="0" w:after="0" w:afterAutospacing="0"/>
        <w:ind w:firstLine="720"/>
        <w:rPr>
          <w:lang w:val="tr-TR"/>
        </w:rPr>
      </w:pPr>
      <w:r w:rsidRPr="00F41CE7">
        <w:rPr>
          <w:i/>
          <w:iCs/>
          <w:color w:val="000000"/>
          <w:lang w:val="tr-TR"/>
        </w:rPr>
        <w:t xml:space="preserve">Katılımcı, Beyazıt, İstanbul, Kasım 2010 </w:t>
      </w:r>
      <w:r w:rsidRPr="00F41CE7">
        <w:rPr>
          <w:rFonts w:ascii="MS Mincho" w:eastAsia="MS Mincho" w:hAnsi="MS Mincho" w:cs="MS Mincho"/>
          <w:i/>
          <w:iCs/>
          <w:color w:val="000000"/>
          <w:lang w:val="tr-TR"/>
        </w:rPr>
        <w:t> </w:t>
      </w:r>
    </w:p>
    <w:p w14:paraId="585EA662" w14:textId="77777777" w:rsidR="001E1344" w:rsidRPr="00F41CE7" w:rsidRDefault="001E1344" w:rsidP="001E1344">
      <w:pPr>
        <w:pStyle w:val="NormalWeb"/>
        <w:spacing w:before="0" w:beforeAutospacing="0" w:after="0" w:afterAutospacing="0"/>
        <w:rPr>
          <w:lang w:val="tr-TR"/>
        </w:rPr>
      </w:pPr>
      <w:r w:rsidRPr="00F41CE7">
        <w:rPr>
          <w:color w:val="000000"/>
          <w:lang w:val="tr-TR"/>
        </w:rPr>
        <w:t>·  </w:t>
      </w:r>
      <w:r w:rsidRPr="00F41CE7">
        <w:rPr>
          <w:rStyle w:val="apple-tab-span"/>
          <w:rFonts w:eastAsiaTheme="minorEastAsia"/>
          <w:color w:val="000000"/>
          <w:lang w:val="tr-TR"/>
        </w:rPr>
        <w:tab/>
      </w:r>
      <w:r w:rsidRPr="00F41CE7">
        <w:rPr>
          <w:color w:val="000000"/>
          <w:lang w:val="tr-TR"/>
        </w:rPr>
        <w:t>İstanbul Üniversitesi Felsefe ve Yaratıcı Yazarlık Kampı 2010</w:t>
      </w:r>
    </w:p>
    <w:p w14:paraId="4221E7ED" w14:textId="77777777" w:rsidR="001E1344" w:rsidRPr="00F41CE7" w:rsidRDefault="001E1344" w:rsidP="001E1344">
      <w:pPr>
        <w:pStyle w:val="NormalWeb"/>
        <w:spacing w:before="0" w:beforeAutospacing="0" w:after="0" w:afterAutospacing="0"/>
        <w:rPr>
          <w:lang w:val="tr-TR"/>
        </w:rPr>
      </w:pPr>
      <w:r w:rsidRPr="00F41CE7">
        <w:rPr>
          <w:rStyle w:val="apple-tab-span"/>
          <w:rFonts w:eastAsiaTheme="minorEastAsia"/>
          <w:color w:val="000000"/>
          <w:lang w:val="tr-TR"/>
        </w:rPr>
        <w:tab/>
      </w:r>
      <w:r w:rsidRPr="00F41CE7">
        <w:rPr>
          <w:i/>
          <w:iCs/>
          <w:color w:val="000000"/>
          <w:lang w:val="tr-TR"/>
        </w:rPr>
        <w:t xml:space="preserve">Katılımcı, Bodrum, </w:t>
      </w:r>
      <w:r w:rsidRPr="00F41CE7">
        <w:rPr>
          <w:i/>
          <w:iCs/>
          <w:color w:val="000000"/>
          <w:lang w:val="tr-TR"/>
        </w:rPr>
        <w:t>Muğla</w:t>
      </w:r>
      <w:r w:rsidRPr="00F41CE7">
        <w:rPr>
          <w:i/>
          <w:iCs/>
          <w:color w:val="000000"/>
          <w:lang w:val="tr-TR"/>
        </w:rPr>
        <w:t xml:space="preserve">, Temmuz 2010 – </w:t>
      </w:r>
      <w:r w:rsidRPr="00F41CE7">
        <w:rPr>
          <w:i/>
          <w:iCs/>
          <w:color w:val="000000"/>
          <w:lang w:val="tr-TR"/>
        </w:rPr>
        <w:t>Ağustos</w:t>
      </w:r>
      <w:r w:rsidRPr="00F41CE7">
        <w:rPr>
          <w:i/>
          <w:iCs/>
          <w:color w:val="000000"/>
          <w:lang w:val="tr-TR"/>
        </w:rPr>
        <w:t xml:space="preserve"> 2010</w:t>
      </w:r>
      <w:r w:rsidRPr="00F41CE7">
        <w:rPr>
          <w:color w:val="000000"/>
          <w:lang w:val="tr-TR"/>
        </w:rPr>
        <w:t xml:space="preserve"> </w:t>
      </w:r>
      <w:r w:rsidRPr="00F41CE7">
        <w:rPr>
          <w:rFonts w:ascii="MS Mincho" w:eastAsia="MS Mincho" w:hAnsi="MS Mincho" w:cs="MS Mincho"/>
          <w:color w:val="000000"/>
          <w:lang w:val="tr-TR"/>
        </w:rPr>
        <w:t> </w:t>
      </w:r>
    </w:p>
    <w:p w14:paraId="29CB3F46" w14:textId="77777777" w:rsidR="001E1344" w:rsidRPr="007A14A7" w:rsidRDefault="001E1344" w:rsidP="001E1344">
      <w:pPr>
        <w:pStyle w:val="NormalWeb"/>
        <w:spacing w:before="0" w:beforeAutospacing="0" w:after="0" w:afterAutospacing="0"/>
        <w:rPr>
          <w:b/>
          <w:lang w:val="tr-TR"/>
        </w:rPr>
      </w:pPr>
      <w:r w:rsidRPr="00F41CE7">
        <w:rPr>
          <w:color w:val="000000"/>
          <w:lang w:val="tr-TR"/>
        </w:rPr>
        <w:t>·</w:t>
      </w:r>
      <w:r w:rsidRPr="00F41CE7">
        <w:rPr>
          <w:rStyle w:val="apple-tab-span"/>
          <w:rFonts w:eastAsiaTheme="minorEastAsia"/>
          <w:color w:val="000000"/>
          <w:lang w:val="tr-TR"/>
        </w:rPr>
        <w:tab/>
      </w:r>
      <w:r w:rsidRPr="007A14A7">
        <w:rPr>
          <w:b/>
          <w:color w:val="000000"/>
          <w:lang w:val="tr-TR"/>
        </w:rPr>
        <w:t>İstanbul Üniversitesi Genç Bilim İnsanı Yetiştirme Programı</w:t>
      </w:r>
    </w:p>
    <w:p w14:paraId="7547218A" w14:textId="77777777" w:rsidR="001E1344" w:rsidRPr="007A14A7" w:rsidRDefault="001E1344" w:rsidP="001E1344">
      <w:pPr>
        <w:pStyle w:val="NormalWeb"/>
        <w:spacing w:before="0" w:beforeAutospacing="0" w:after="0" w:afterAutospacing="0"/>
        <w:ind w:firstLine="720"/>
        <w:rPr>
          <w:b/>
          <w:lang w:val="tr-TR"/>
        </w:rPr>
      </w:pPr>
      <w:r w:rsidRPr="007A14A7">
        <w:rPr>
          <w:b/>
          <w:i/>
          <w:iCs/>
          <w:color w:val="000000"/>
          <w:lang w:val="tr-TR"/>
        </w:rPr>
        <w:t>Üye, Haziran 2010 - halen</w:t>
      </w:r>
      <w:r w:rsidRPr="007A14A7">
        <w:rPr>
          <w:b/>
          <w:i/>
          <w:iCs/>
          <w:color w:val="000000"/>
          <w:sz w:val="14"/>
          <w:szCs w:val="14"/>
          <w:lang w:val="tr-TR"/>
        </w:rPr>
        <w:t xml:space="preserve">  </w:t>
      </w:r>
      <w:r w:rsidRPr="007A14A7">
        <w:rPr>
          <w:rStyle w:val="apple-tab-span"/>
          <w:rFonts w:eastAsiaTheme="minorEastAsia"/>
          <w:b/>
          <w:i/>
          <w:iCs/>
          <w:color w:val="000000"/>
          <w:sz w:val="14"/>
          <w:szCs w:val="14"/>
          <w:lang w:val="tr-TR"/>
        </w:rPr>
        <w:tab/>
      </w:r>
    </w:p>
    <w:p w14:paraId="44DEA56A" w14:textId="77777777" w:rsidR="001E1344" w:rsidRPr="00F41CE7" w:rsidRDefault="001E1344" w:rsidP="001E1344">
      <w:pPr>
        <w:pStyle w:val="NormalWeb"/>
        <w:spacing w:before="0" w:beforeAutospacing="0" w:after="0" w:afterAutospacing="0"/>
        <w:rPr>
          <w:lang w:val="tr-TR"/>
        </w:rPr>
      </w:pPr>
      <w:r w:rsidRPr="00F41CE7">
        <w:rPr>
          <w:color w:val="000000"/>
          <w:lang w:val="tr-TR"/>
        </w:rPr>
        <w:t>·</w:t>
      </w:r>
      <w:r w:rsidRPr="00F41CE7">
        <w:rPr>
          <w:color w:val="000000"/>
          <w:sz w:val="14"/>
          <w:szCs w:val="14"/>
          <w:lang w:val="tr-TR"/>
        </w:rPr>
        <w:t xml:space="preserve">  </w:t>
      </w:r>
      <w:r w:rsidRPr="00F41CE7">
        <w:rPr>
          <w:rStyle w:val="apple-tab-span"/>
          <w:rFonts w:eastAsiaTheme="minorEastAsia"/>
          <w:color w:val="000000"/>
          <w:sz w:val="14"/>
          <w:szCs w:val="14"/>
          <w:lang w:val="tr-TR"/>
        </w:rPr>
        <w:tab/>
      </w:r>
      <w:r w:rsidRPr="00F41CE7">
        <w:rPr>
          <w:color w:val="000000"/>
          <w:lang w:val="tr-TR"/>
        </w:rPr>
        <w:t xml:space="preserve">İstanbul Üniversitesi Matematikte Büyük Buluşlar Yaz Okulu </w:t>
      </w:r>
    </w:p>
    <w:p w14:paraId="2C7CBE22" w14:textId="77777777" w:rsidR="001E1344" w:rsidRPr="00F41CE7" w:rsidRDefault="001E1344" w:rsidP="001E1344">
      <w:pPr>
        <w:pStyle w:val="NormalWeb"/>
        <w:spacing w:before="0" w:beforeAutospacing="0" w:after="0" w:afterAutospacing="0"/>
        <w:ind w:firstLine="720"/>
        <w:rPr>
          <w:i/>
          <w:iCs/>
          <w:color w:val="000000"/>
          <w:lang w:val="tr-TR"/>
        </w:rPr>
      </w:pPr>
      <w:r w:rsidRPr="00F41CE7">
        <w:rPr>
          <w:i/>
          <w:iCs/>
          <w:color w:val="000000"/>
          <w:lang w:val="tr-TR"/>
        </w:rPr>
        <w:t xml:space="preserve">Katılımcı, </w:t>
      </w:r>
      <w:r w:rsidRPr="00F41CE7">
        <w:rPr>
          <w:i/>
          <w:iCs/>
          <w:color w:val="000000"/>
          <w:lang w:val="tr-TR"/>
        </w:rPr>
        <w:t>İstanbul</w:t>
      </w:r>
      <w:r w:rsidRPr="00F41CE7">
        <w:rPr>
          <w:i/>
          <w:iCs/>
          <w:color w:val="000000"/>
          <w:lang w:val="tr-TR"/>
        </w:rPr>
        <w:t xml:space="preserve">, Haziran 2010 – Temmuz 2010 </w:t>
      </w:r>
    </w:p>
    <w:p w14:paraId="4896E409" w14:textId="77777777" w:rsidR="001E1344" w:rsidRPr="00F41CE7" w:rsidRDefault="001E1344" w:rsidP="001E1344">
      <w:pPr>
        <w:pStyle w:val="NormalWeb"/>
        <w:spacing w:before="0" w:beforeAutospacing="0" w:after="0" w:afterAutospacing="0"/>
        <w:ind w:firstLine="720"/>
        <w:rPr>
          <w:lang w:val="tr-TR"/>
        </w:rPr>
      </w:pPr>
      <w:r w:rsidRPr="00F41CE7">
        <w:rPr>
          <w:rFonts w:ascii="MS Mincho" w:eastAsia="MS Mincho" w:hAnsi="MS Mincho" w:cs="MS Mincho"/>
          <w:i/>
          <w:iCs/>
          <w:color w:val="000000"/>
          <w:lang w:val="tr-TR"/>
        </w:rPr>
        <w:t> </w:t>
      </w:r>
    </w:p>
    <w:p w14:paraId="5FB70442" w14:textId="77777777" w:rsidR="001E1344" w:rsidRPr="00F41CE7" w:rsidRDefault="001E1344" w:rsidP="001E1344">
      <w:pPr>
        <w:pStyle w:val="NormalWeb"/>
        <w:spacing w:before="0" w:beforeAutospacing="0" w:after="0" w:afterAutospacing="0"/>
        <w:rPr>
          <w:b/>
          <w:bCs/>
          <w:color w:val="000000"/>
          <w:u w:val="single"/>
          <w:lang w:val="tr-TR"/>
        </w:rPr>
      </w:pPr>
      <w:r w:rsidRPr="00F41CE7">
        <w:rPr>
          <w:b/>
          <w:bCs/>
          <w:color w:val="000000"/>
          <w:u w:val="single"/>
          <w:lang w:val="tr-TR"/>
        </w:rPr>
        <w:t>Yabancı Dil Bilgisi</w:t>
      </w:r>
    </w:p>
    <w:p w14:paraId="0B2B53C3" w14:textId="77777777" w:rsidR="001E1344" w:rsidRPr="00F41CE7" w:rsidRDefault="001E1344" w:rsidP="001E1344">
      <w:pPr>
        <w:pStyle w:val="NormalWeb"/>
        <w:spacing w:before="0" w:beforeAutospacing="0" w:after="0" w:afterAutospacing="0"/>
        <w:rPr>
          <w:lang w:val="tr-TR"/>
        </w:rPr>
      </w:pPr>
    </w:p>
    <w:p w14:paraId="18391604" w14:textId="77777777" w:rsidR="001E1344" w:rsidRPr="00F41CE7" w:rsidRDefault="001E1344" w:rsidP="001E1344">
      <w:pPr>
        <w:pStyle w:val="NormalWeb"/>
        <w:spacing w:before="0" w:beforeAutospacing="0" w:after="0" w:afterAutospacing="0"/>
        <w:rPr>
          <w:lang w:val="tr-TR"/>
        </w:rPr>
      </w:pPr>
      <w:r w:rsidRPr="00F41CE7">
        <w:rPr>
          <w:color w:val="000000"/>
          <w:lang w:val="tr-TR"/>
        </w:rPr>
        <w:t>·</w:t>
      </w:r>
      <w:r w:rsidRPr="00F41CE7">
        <w:rPr>
          <w:color w:val="000000"/>
          <w:sz w:val="14"/>
          <w:szCs w:val="14"/>
          <w:lang w:val="tr-TR"/>
        </w:rPr>
        <w:t xml:space="preserve"> </w:t>
      </w:r>
      <w:r w:rsidRPr="00F41CE7">
        <w:rPr>
          <w:color w:val="000000"/>
          <w:sz w:val="14"/>
          <w:szCs w:val="14"/>
          <w:lang w:val="tr-TR"/>
        </w:rPr>
        <w:tab/>
      </w:r>
      <w:r w:rsidRPr="00F41CE7">
        <w:rPr>
          <w:color w:val="000000"/>
          <w:lang w:val="tr-TR"/>
        </w:rPr>
        <w:t>İngilizce – Anadil seviyesinde okuma, yazma, konuşma ve dinleme</w:t>
      </w:r>
      <w:r w:rsidR="00F41CE7">
        <w:rPr>
          <w:color w:val="000000"/>
          <w:lang w:val="tr-TR"/>
        </w:rPr>
        <w:t xml:space="preserve"> (Cambridge Entry 3)</w:t>
      </w:r>
    </w:p>
    <w:p w14:paraId="610E5771" w14:textId="77777777" w:rsidR="001E1344" w:rsidRPr="00F41CE7" w:rsidRDefault="001E1344" w:rsidP="001E1344">
      <w:pPr>
        <w:pStyle w:val="NormalWeb"/>
        <w:spacing w:before="0" w:beforeAutospacing="0" w:after="0" w:afterAutospacing="0"/>
        <w:rPr>
          <w:lang w:val="tr-TR"/>
        </w:rPr>
      </w:pPr>
      <w:r w:rsidRPr="00F41CE7">
        <w:rPr>
          <w:color w:val="000000"/>
          <w:lang w:val="tr-TR"/>
        </w:rPr>
        <w:t>·</w:t>
      </w:r>
      <w:r w:rsidRPr="00F41CE7">
        <w:rPr>
          <w:color w:val="000000"/>
          <w:sz w:val="14"/>
          <w:szCs w:val="14"/>
          <w:lang w:val="tr-TR"/>
        </w:rPr>
        <w:t xml:space="preserve"> </w:t>
      </w:r>
      <w:r w:rsidRPr="00F41CE7">
        <w:rPr>
          <w:color w:val="000000"/>
          <w:sz w:val="14"/>
          <w:szCs w:val="14"/>
          <w:lang w:val="tr-TR"/>
        </w:rPr>
        <w:tab/>
      </w:r>
      <w:r w:rsidRPr="00F41CE7">
        <w:rPr>
          <w:color w:val="000000"/>
          <w:lang w:val="tr-TR"/>
        </w:rPr>
        <w:t>Almanca - İleri seviyesinde okuma, yazma, konuşma ve dinleme</w:t>
      </w:r>
      <w:r w:rsidR="00F41CE7">
        <w:rPr>
          <w:color w:val="000000"/>
          <w:lang w:val="tr-TR"/>
        </w:rPr>
        <w:t xml:space="preserve"> (B2 Sprachdiplom)</w:t>
      </w:r>
    </w:p>
    <w:p w14:paraId="7E3D6888" w14:textId="77777777" w:rsidR="001E1344" w:rsidRPr="00F41CE7" w:rsidRDefault="001E1344" w:rsidP="001E1344">
      <w:pPr>
        <w:pStyle w:val="NormalWeb"/>
        <w:spacing w:before="0" w:beforeAutospacing="0" w:after="0" w:afterAutospacing="0"/>
        <w:rPr>
          <w:color w:val="000000"/>
          <w:lang w:val="tr-TR"/>
        </w:rPr>
      </w:pPr>
      <w:r w:rsidRPr="00F41CE7">
        <w:rPr>
          <w:color w:val="000000"/>
          <w:lang w:val="tr-TR"/>
        </w:rPr>
        <w:t>·</w:t>
      </w:r>
      <w:r w:rsidRPr="00F41CE7">
        <w:rPr>
          <w:color w:val="000000"/>
          <w:sz w:val="14"/>
          <w:szCs w:val="14"/>
          <w:lang w:val="tr-TR"/>
        </w:rPr>
        <w:t xml:space="preserve"> </w:t>
      </w:r>
      <w:r w:rsidRPr="00F41CE7">
        <w:rPr>
          <w:color w:val="000000"/>
          <w:sz w:val="14"/>
          <w:szCs w:val="14"/>
          <w:lang w:val="tr-TR"/>
        </w:rPr>
        <w:tab/>
      </w:r>
      <w:r w:rsidRPr="00F41CE7">
        <w:rPr>
          <w:color w:val="000000"/>
          <w:lang w:val="tr-TR"/>
        </w:rPr>
        <w:t>Boşnakça – Başlangıç seviyesinde okuma, yazma, konuşma ve dinleme</w:t>
      </w:r>
    </w:p>
    <w:p w14:paraId="14E02B7C" w14:textId="77777777" w:rsidR="001E1344" w:rsidRPr="00F41CE7" w:rsidRDefault="001E1344" w:rsidP="001E1344">
      <w:pPr>
        <w:pStyle w:val="NormalWeb"/>
        <w:spacing w:before="0" w:beforeAutospacing="0" w:after="0" w:afterAutospacing="0"/>
        <w:rPr>
          <w:lang w:val="tr-TR"/>
        </w:rPr>
      </w:pPr>
    </w:p>
    <w:p w14:paraId="76F0F41C" w14:textId="77777777" w:rsidR="001E1344" w:rsidRPr="00F41CE7" w:rsidRDefault="001E1344" w:rsidP="001E1344">
      <w:pPr>
        <w:pStyle w:val="NormalWeb"/>
        <w:spacing w:before="0" w:beforeAutospacing="0" w:after="0" w:afterAutospacing="0"/>
        <w:rPr>
          <w:lang w:val="tr-TR"/>
        </w:rPr>
      </w:pPr>
      <w:r w:rsidRPr="00F41CE7">
        <w:rPr>
          <w:b/>
          <w:bCs/>
          <w:color w:val="000000"/>
          <w:u w:val="single"/>
          <w:lang w:val="tr-TR"/>
        </w:rPr>
        <w:t>Bilgisayar Bilgisi (Programlama ve Uygulamalar)</w:t>
      </w:r>
      <w:r w:rsidRPr="00F41CE7">
        <w:rPr>
          <w:rStyle w:val="apple-tab-span"/>
          <w:rFonts w:eastAsiaTheme="minorEastAsia"/>
          <w:color w:val="000000"/>
          <w:lang w:val="tr-TR"/>
        </w:rPr>
        <w:tab/>
      </w:r>
    </w:p>
    <w:p w14:paraId="14D1BBA1" w14:textId="77777777" w:rsidR="001E1344" w:rsidRPr="00F41CE7" w:rsidRDefault="001E1344" w:rsidP="001E1344">
      <w:pPr>
        <w:pStyle w:val="NormalWeb"/>
        <w:spacing w:before="0" w:beforeAutospacing="0" w:after="0" w:afterAutospacing="0"/>
        <w:rPr>
          <w:lang w:val="tr-TR"/>
        </w:rPr>
      </w:pPr>
      <w:r w:rsidRPr="00F41CE7">
        <w:rPr>
          <w:rStyle w:val="apple-tab-span"/>
          <w:rFonts w:eastAsiaTheme="minorEastAsia"/>
          <w:color w:val="000000"/>
          <w:lang w:val="tr-TR"/>
        </w:rPr>
        <w:tab/>
      </w:r>
      <w:r w:rsidRPr="00F41CE7">
        <w:rPr>
          <w:rStyle w:val="apple-tab-span"/>
          <w:rFonts w:eastAsiaTheme="minorEastAsia"/>
          <w:color w:val="000000"/>
          <w:lang w:val="tr-TR"/>
        </w:rPr>
        <w:tab/>
      </w:r>
    </w:p>
    <w:p w14:paraId="4D17C0DE" w14:textId="77777777" w:rsidR="001E1344" w:rsidRPr="00F41CE7" w:rsidRDefault="001E1344" w:rsidP="001E1344">
      <w:pPr>
        <w:pStyle w:val="NormalWeb"/>
        <w:spacing w:before="0" w:beforeAutospacing="0" w:after="0" w:afterAutospacing="0"/>
        <w:rPr>
          <w:lang w:val="tr-TR"/>
        </w:rPr>
      </w:pPr>
      <w:r w:rsidRPr="00F41CE7">
        <w:rPr>
          <w:color w:val="000000"/>
          <w:lang w:val="tr-TR"/>
        </w:rPr>
        <w:t>·</w:t>
      </w:r>
      <w:r w:rsidRPr="00F41CE7">
        <w:rPr>
          <w:color w:val="000000"/>
          <w:sz w:val="14"/>
          <w:szCs w:val="14"/>
          <w:lang w:val="tr-TR"/>
        </w:rPr>
        <w:t xml:space="preserve">  </w:t>
      </w:r>
      <w:r w:rsidRPr="00F41CE7">
        <w:rPr>
          <w:color w:val="000000"/>
          <w:sz w:val="14"/>
          <w:szCs w:val="14"/>
          <w:lang w:val="tr-TR"/>
        </w:rPr>
        <w:tab/>
      </w:r>
      <w:r w:rsidRPr="00F41CE7">
        <w:rPr>
          <w:color w:val="000000"/>
          <w:lang w:val="tr-TR"/>
        </w:rPr>
        <w:t>HTML/CSS – İleri Seviye</w:t>
      </w:r>
    </w:p>
    <w:p w14:paraId="234ED307" w14:textId="77777777" w:rsidR="001E1344" w:rsidRPr="00F41CE7" w:rsidRDefault="001E1344" w:rsidP="001E1344">
      <w:pPr>
        <w:pStyle w:val="NormalWeb"/>
        <w:spacing w:before="0" w:beforeAutospacing="0" w:after="0" w:afterAutospacing="0"/>
        <w:rPr>
          <w:lang w:val="tr-TR"/>
        </w:rPr>
      </w:pPr>
      <w:r w:rsidRPr="00F41CE7">
        <w:rPr>
          <w:color w:val="000000"/>
          <w:lang w:val="tr-TR"/>
        </w:rPr>
        <w:t>·</w:t>
      </w:r>
      <w:r w:rsidRPr="00F41CE7">
        <w:rPr>
          <w:color w:val="000000"/>
          <w:sz w:val="14"/>
          <w:szCs w:val="14"/>
          <w:lang w:val="tr-TR"/>
        </w:rPr>
        <w:t xml:space="preserve">  </w:t>
      </w:r>
      <w:r w:rsidRPr="00F41CE7">
        <w:rPr>
          <w:color w:val="000000"/>
          <w:sz w:val="14"/>
          <w:szCs w:val="14"/>
          <w:lang w:val="tr-TR"/>
        </w:rPr>
        <w:tab/>
      </w:r>
      <w:r w:rsidRPr="00F41CE7">
        <w:rPr>
          <w:color w:val="000000"/>
          <w:lang w:val="tr-TR"/>
        </w:rPr>
        <w:t>Python – İleri Seviye</w:t>
      </w:r>
    </w:p>
    <w:p w14:paraId="220266DF" w14:textId="77777777" w:rsidR="001E1344" w:rsidRPr="00F41CE7" w:rsidRDefault="001E1344" w:rsidP="001E1344">
      <w:pPr>
        <w:pStyle w:val="NormalWeb"/>
        <w:spacing w:before="0" w:beforeAutospacing="0" w:after="0" w:afterAutospacing="0"/>
        <w:rPr>
          <w:lang w:val="tr-TR"/>
        </w:rPr>
      </w:pPr>
      <w:r w:rsidRPr="00F41CE7">
        <w:rPr>
          <w:color w:val="000000"/>
          <w:lang w:val="tr-TR"/>
        </w:rPr>
        <w:t>·</w:t>
      </w:r>
      <w:r w:rsidRPr="00F41CE7">
        <w:rPr>
          <w:color w:val="000000"/>
          <w:sz w:val="14"/>
          <w:szCs w:val="14"/>
          <w:lang w:val="tr-TR"/>
        </w:rPr>
        <w:t xml:space="preserve">  </w:t>
      </w:r>
      <w:r w:rsidRPr="00F41CE7">
        <w:rPr>
          <w:color w:val="000000"/>
          <w:sz w:val="14"/>
          <w:szCs w:val="14"/>
          <w:lang w:val="tr-TR"/>
        </w:rPr>
        <w:tab/>
      </w:r>
      <w:r w:rsidRPr="00F41CE7">
        <w:rPr>
          <w:color w:val="000000"/>
          <w:lang w:val="tr-TR"/>
        </w:rPr>
        <w:t>C/C++ - Orta Seviye</w:t>
      </w:r>
    </w:p>
    <w:p w14:paraId="51313CBF" w14:textId="77777777" w:rsidR="001E1344" w:rsidRPr="00F41CE7" w:rsidRDefault="001E1344" w:rsidP="001E1344">
      <w:pPr>
        <w:pStyle w:val="NormalWeb"/>
        <w:spacing w:before="0" w:beforeAutospacing="0" w:after="0" w:afterAutospacing="0"/>
        <w:rPr>
          <w:color w:val="000000"/>
          <w:lang w:val="tr-TR"/>
        </w:rPr>
      </w:pPr>
      <w:r w:rsidRPr="00F41CE7">
        <w:rPr>
          <w:color w:val="000000"/>
          <w:lang w:val="tr-TR"/>
        </w:rPr>
        <w:t>·</w:t>
      </w:r>
      <w:r w:rsidRPr="00F41CE7">
        <w:rPr>
          <w:color w:val="000000"/>
          <w:sz w:val="14"/>
          <w:szCs w:val="14"/>
          <w:lang w:val="tr-TR"/>
        </w:rPr>
        <w:t xml:space="preserve">  </w:t>
      </w:r>
      <w:r w:rsidRPr="00F41CE7">
        <w:rPr>
          <w:color w:val="000000"/>
          <w:sz w:val="14"/>
          <w:szCs w:val="14"/>
          <w:lang w:val="tr-TR"/>
        </w:rPr>
        <w:tab/>
      </w:r>
      <w:r w:rsidRPr="00F41CE7">
        <w:rPr>
          <w:color w:val="000000"/>
          <w:lang w:val="tr-TR"/>
        </w:rPr>
        <w:t xml:space="preserve">C#, VB. NET ve </w:t>
      </w:r>
      <w:r w:rsidRPr="00F41CE7">
        <w:rPr>
          <w:color w:val="000000"/>
          <w:lang w:val="tr-TR"/>
        </w:rPr>
        <w:t>diğer</w:t>
      </w:r>
      <w:r w:rsidRPr="00F41CE7">
        <w:rPr>
          <w:color w:val="000000"/>
          <w:lang w:val="tr-TR"/>
        </w:rPr>
        <w:t xml:space="preserve"> Visual </w:t>
      </w:r>
      <w:r w:rsidRPr="00F41CE7">
        <w:rPr>
          <w:color w:val="000000"/>
          <w:lang w:val="tr-TR"/>
        </w:rPr>
        <w:t>Stüdyo</w:t>
      </w:r>
      <w:r w:rsidRPr="00F41CE7">
        <w:rPr>
          <w:color w:val="000000"/>
          <w:lang w:val="tr-TR"/>
        </w:rPr>
        <w:t xml:space="preserve"> dilleri – Orta Seviye </w:t>
      </w:r>
    </w:p>
    <w:p w14:paraId="68F44D04" w14:textId="77777777" w:rsidR="001E1344" w:rsidRPr="00F41CE7" w:rsidRDefault="001E1344" w:rsidP="001E1344">
      <w:pPr>
        <w:pStyle w:val="NormalWeb"/>
        <w:spacing w:before="0" w:beforeAutospacing="0" w:after="0" w:afterAutospacing="0"/>
        <w:rPr>
          <w:lang w:val="tr-TR"/>
        </w:rPr>
      </w:pPr>
      <w:r w:rsidRPr="00F41CE7">
        <w:rPr>
          <w:color w:val="000000"/>
          <w:lang w:val="tr-TR"/>
        </w:rPr>
        <w:t>·</w:t>
      </w:r>
      <w:r w:rsidRPr="00F41CE7">
        <w:rPr>
          <w:color w:val="000000"/>
          <w:sz w:val="14"/>
          <w:szCs w:val="14"/>
          <w:lang w:val="tr-TR"/>
        </w:rPr>
        <w:t xml:space="preserve">  </w:t>
      </w:r>
      <w:r w:rsidRPr="00F41CE7">
        <w:rPr>
          <w:color w:val="000000"/>
          <w:sz w:val="14"/>
          <w:szCs w:val="14"/>
          <w:lang w:val="tr-TR"/>
        </w:rPr>
        <w:tab/>
      </w:r>
      <w:r w:rsidRPr="00F41CE7">
        <w:rPr>
          <w:color w:val="000000"/>
          <w:lang w:val="tr-TR"/>
        </w:rPr>
        <w:t xml:space="preserve">LaTeX – </w:t>
      </w:r>
      <w:r w:rsidRPr="00F41CE7">
        <w:rPr>
          <w:color w:val="000000"/>
          <w:lang w:val="tr-TR"/>
        </w:rPr>
        <w:t>Orta Seviye</w:t>
      </w:r>
    </w:p>
    <w:p w14:paraId="7F3B864A" w14:textId="77777777" w:rsidR="001E1344" w:rsidRPr="00F41CE7" w:rsidRDefault="001E1344" w:rsidP="001E1344">
      <w:pPr>
        <w:pStyle w:val="NormalWeb"/>
        <w:spacing w:before="0" w:beforeAutospacing="0" w:after="0" w:afterAutospacing="0"/>
        <w:rPr>
          <w:lang w:val="tr-TR"/>
        </w:rPr>
      </w:pPr>
      <w:r w:rsidRPr="00F41CE7">
        <w:rPr>
          <w:color w:val="000000"/>
          <w:lang w:val="tr-TR"/>
        </w:rPr>
        <w:t>·</w:t>
      </w:r>
      <w:r w:rsidRPr="00F41CE7">
        <w:rPr>
          <w:color w:val="000000"/>
          <w:sz w:val="14"/>
          <w:szCs w:val="14"/>
          <w:lang w:val="tr-TR"/>
        </w:rPr>
        <w:t xml:space="preserve">  </w:t>
      </w:r>
      <w:r w:rsidRPr="00F41CE7">
        <w:rPr>
          <w:color w:val="000000"/>
          <w:sz w:val="14"/>
          <w:szCs w:val="14"/>
          <w:lang w:val="tr-TR"/>
        </w:rPr>
        <w:tab/>
      </w:r>
      <w:r w:rsidRPr="00F41CE7">
        <w:rPr>
          <w:color w:val="000000"/>
          <w:lang w:val="tr-TR"/>
        </w:rPr>
        <w:t xml:space="preserve">Java – </w:t>
      </w:r>
      <w:r w:rsidRPr="00F41CE7">
        <w:rPr>
          <w:color w:val="000000"/>
          <w:lang w:val="tr-TR"/>
        </w:rPr>
        <w:t>Başlangıç</w:t>
      </w:r>
      <w:r w:rsidRPr="00F41CE7">
        <w:rPr>
          <w:color w:val="000000"/>
          <w:lang w:val="tr-TR"/>
        </w:rPr>
        <w:t>̧</w:t>
      </w:r>
    </w:p>
    <w:p w14:paraId="299BBE0B" w14:textId="77777777" w:rsidR="001E1344" w:rsidRPr="00F41CE7" w:rsidRDefault="001E1344" w:rsidP="001E1344">
      <w:pPr>
        <w:pStyle w:val="NormalWeb"/>
        <w:spacing w:before="0" w:beforeAutospacing="0" w:after="0" w:afterAutospacing="0"/>
        <w:rPr>
          <w:lang w:val="tr-TR"/>
        </w:rPr>
      </w:pPr>
      <w:r w:rsidRPr="00F41CE7">
        <w:rPr>
          <w:color w:val="000000"/>
          <w:lang w:val="tr-TR"/>
        </w:rPr>
        <w:t>·</w:t>
      </w:r>
      <w:r w:rsidRPr="00F41CE7">
        <w:rPr>
          <w:color w:val="000000"/>
          <w:sz w:val="14"/>
          <w:szCs w:val="14"/>
          <w:lang w:val="tr-TR"/>
        </w:rPr>
        <w:t xml:space="preserve"> </w:t>
      </w:r>
      <w:r w:rsidRPr="00F41CE7">
        <w:rPr>
          <w:color w:val="000000"/>
          <w:sz w:val="14"/>
          <w:szCs w:val="14"/>
          <w:lang w:val="tr-TR"/>
        </w:rPr>
        <w:tab/>
      </w:r>
      <w:r w:rsidRPr="00F41CE7">
        <w:rPr>
          <w:color w:val="000000"/>
          <w:lang w:val="tr-TR"/>
        </w:rPr>
        <w:t>Ruby</w:t>
      </w:r>
      <w:r w:rsidRPr="00F41CE7">
        <w:rPr>
          <w:color w:val="000000"/>
          <w:lang w:val="tr-TR"/>
        </w:rPr>
        <w:t xml:space="preserve"> on Rails/BioRuby – Başlangıç</w:t>
      </w:r>
    </w:p>
    <w:p w14:paraId="56D67AE5" w14:textId="77777777" w:rsidR="001E1344" w:rsidRPr="00F41CE7" w:rsidRDefault="001E1344" w:rsidP="001E1344">
      <w:pPr>
        <w:pStyle w:val="NormalWeb"/>
        <w:spacing w:before="0" w:beforeAutospacing="0" w:after="0" w:afterAutospacing="0"/>
        <w:rPr>
          <w:lang w:val="tr-TR"/>
        </w:rPr>
      </w:pPr>
      <w:r w:rsidRPr="00F41CE7">
        <w:rPr>
          <w:color w:val="000000"/>
          <w:lang w:val="tr-TR"/>
        </w:rPr>
        <w:t>·</w:t>
      </w:r>
      <w:r w:rsidRPr="00F41CE7">
        <w:rPr>
          <w:color w:val="000000"/>
          <w:sz w:val="14"/>
          <w:szCs w:val="14"/>
          <w:lang w:val="tr-TR"/>
        </w:rPr>
        <w:t xml:space="preserve"> </w:t>
      </w:r>
      <w:r w:rsidRPr="00F41CE7">
        <w:rPr>
          <w:color w:val="000000"/>
          <w:sz w:val="14"/>
          <w:szCs w:val="14"/>
          <w:lang w:val="tr-TR"/>
        </w:rPr>
        <w:tab/>
      </w:r>
      <w:r w:rsidRPr="00F41CE7">
        <w:rPr>
          <w:color w:val="000000"/>
          <w:lang w:val="tr-TR"/>
        </w:rPr>
        <w:t>MATLAB – Başlangıç</w:t>
      </w:r>
    </w:p>
    <w:p w14:paraId="7D35874B" w14:textId="77777777" w:rsidR="001E1344" w:rsidRPr="00F41CE7" w:rsidRDefault="001E1344" w:rsidP="001E1344">
      <w:pPr>
        <w:pStyle w:val="NormalWeb"/>
        <w:spacing w:before="0" w:beforeAutospacing="0" w:after="0" w:afterAutospacing="0"/>
        <w:rPr>
          <w:lang w:val="tr-TR"/>
        </w:rPr>
      </w:pPr>
      <w:r w:rsidRPr="00F41CE7">
        <w:rPr>
          <w:color w:val="000000"/>
          <w:lang w:val="tr-TR"/>
        </w:rPr>
        <w:t>·</w:t>
      </w:r>
      <w:r w:rsidRPr="00F41CE7">
        <w:rPr>
          <w:color w:val="000000"/>
          <w:sz w:val="14"/>
          <w:szCs w:val="14"/>
          <w:lang w:val="tr-TR"/>
        </w:rPr>
        <w:t xml:space="preserve"> </w:t>
      </w:r>
      <w:r w:rsidRPr="00F41CE7">
        <w:rPr>
          <w:color w:val="000000"/>
          <w:sz w:val="14"/>
          <w:szCs w:val="14"/>
          <w:lang w:val="tr-TR"/>
        </w:rPr>
        <w:tab/>
      </w:r>
      <w:r w:rsidRPr="00F41CE7">
        <w:rPr>
          <w:color w:val="000000"/>
          <w:lang w:val="tr-TR"/>
        </w:rPr>
        <w:t>Mathematica – Başlangıç</w:t>
      </w:r>
    </w:p>
    <w:p w14:paraId="09943BDD" w14:textId="77777777" w:rsidR="001E1344" w:rsidRPr="00F41CE7" w:rsidRDefault="001E1344" w:rsidP="001E1344">
      <w:pPr>
        <w:pStyle w:val="NormalWeb"/>
        <w:spacing w:before="0" w:beforeAutospacing="0" w:after="0" w:afterAutospacing="0"/>
        <w:rPr>
          <w:lang w:val="tr-TR"/>
        </w:rPr>
      </w:pPr>
      <w:r w:rsidRPr="00F41CE7">
        <w:rPr>
          <w:color w:val="000000"/>
          <w:lang w:val="tr-TR"/>
        </w:rPr>
        <w:t>·</w:t>
      </w:r>
      <w:r w:rsidRPr="00F41CE7">
        <w:rPr>
          <w:color w:val="000000"/>
          <w:sz w:val="14"/>
          <w:szCs w:val="14"/>
          <w:lang w:val="tr-TR"/>
        </w:rPr>
        <w:t xml:space="preserve"> </w:t>
      </w:r>
      <w:r w:rsidRPr="00F41CE7">
        <w:rPr>
          <w:color w:val="000000"/>
          <w:sz w:val="14"/>
          <w:szCs w:val="14"/>
          <w:lang w:val="tr-TR"/>
        </w:rPr>
        <w:tab/>
      </w:r>
      <w:r w:rsidRPr="00F41CE7">
        <w:rPr>
          <w:color w:val="000000"/>
          <w:lang w:val="tr-TR"/>
        </w:rPr>
        <w:t xml:space="preserve">MS Office Programları – </w:t>
      </w:r>
      <w:r w:rsidRPr="00F41CE7">
        <w:rPr>
          <w:color w:val="000000"/>
          <w:lang w:val="tr-TR"/>
        </w:rPr>
        <w:t>İleri</w:t>
      </w:r>
      <w:r w:rsidRPr="00F41CE7">
        <w:rPr>
          <w:color w:val="000000"/>
          <w:lang w:val="tr-TR"/>
        </w:rPr>
        <w:t xml:space="preserve"> Seviye </w:t>
      </w:r>
    </w:p>
    <w:p w14:paraId="16C94B41" w14:textId="77777777" w:rsidR="001E1344" w:rsidRPr="00F41CE7" w:rsidRDefault="001E1344" w:rsidP="001E1344">
      <w:pPr>
        <w:pStyle w:val="NormalWeb"/>
        <w:spacing w:before="0" w:beforeAutospacing="0" w:after="0" w:afterAutospacing="0"/>
        <w:rPr>
          <w:lang w:val="tr-TR"/>
        </w:rPr>
      </w:pPr>
      <w:r w:rsidRPr="00F41CE7">
        <w:rPr>
          <w:color w:val="000000"/>
          <w:lang w:val="tr-TR"/>
        </w:rPr>
        <w:t>·</w:t>
      </w:r>
      <w:r w:rsidRPr="00F41CE7">
        <w:rPr>
          <w:color w:val="000000"/>
          <w:sz w:val="14"/>
          <w:szCs w:val="14"/>
          <w:lang w:val="tr-TR"/>
        </w:rPr>
        <w:t xml:space="preserve"> </w:t>
      </w:r>
      <w:r w:rsidRPr="00F41CE7">
        <w:rPr>
          <w:color w:val="000000"/>
          <w:sz w:val="14"/>
          <w:szCs w:val="14"/>
          <w:lang w:val="tr-TR"/>
        </w:rPr>
        <w:tab/>
      </w:r>
      <w:proofErr w:type="spellStart"/>
      <w:r w:rsidRPr="00F41CE7">
        <w:rPr>
          <w:color w:val="000000"/>
          <w:lang w:val="tr-TR"/>
        </w:rPr>
        <w:t>Logic</w:t>
      </w:r>
      <w:proofErr w:type="spellEnd"/>
      <w:r w:rsidRPr="00F41CE7">
        <w:rPr>
          <w:color w:val="000000"/>
          <w:lang w:val="tr-TR"/>
        </w:rPr>
        <w:t xml:space="preserve"> X Pro - İleri Seviye </w:t>
      </w:r>
    </w:p>
    <w:p w14:paraId="4358B868" w14:textId="77777777" w:rsidR="001E1344" w:rsidRPr="00F41CE7" w:rsidRDefault="001E1344" w:rsidP="001E1344">
      <w:pPr>
        <w:pStyle w:val="NormalWeb"/>
        <w:spacing w:before="0" w:beforeAutospacing="0" w:after="0" w:afterAutospacing="0"/>
        <w:rPr>
          <w:lang w:val="tr-TR"/>
        </w:rPr>
      </w:pPr>
      <w:r w:rsidRPr="00F41CE7">
        <w:rPr>
          <w:color w:val="000000"/>
          <w:lang w:val="tr-TR"/>
        </w:rPr>
        <w:t>·</w:t>
      </w:r>
      <w:r w:rsidRPr="00F41CE7">
        <w:rPr>
          <w:color w:val="000000"/>
          <w:sz w:val="14"/>
          <w:szCs w:val="14"/>
          <w:lang w:val="tr-TR"/>
        </w:rPr>
        <w:t xml:space="preserve"> </w:t>
      </w:r>
      <w:r w:rsidRPr="00F41CE7">
        <w:rPr>
          <w:color w:val="000000"/>
          <w:sz w:val="14"/>
          <w:szCs w:val="14"/>
          <w:lang w:val="tr-TR"/>
        </w:rPr>
        <w:tab/>
      </w:r>
      <w:r w:rsidRPr="00F41CE7">
        <w:rPr>
          <w:color w:val="000000"/>
          <w:lang w:val="tr-TR"/>
        </w:rPr>
        <w:t xml:space="preserve">Microsoft Visual Studio – İleri Seviye </w:t>
      </w:r>
    </w:p>
    <w:p w14:paraId="3DA745AC" w14:textId="77777777" w:rsidR="001E1344" w:rsidRPr="00F41CE7" w:rsidRDefault="001E1344" w:rsidP="001E1344">
      <w:pPr>
        <w:pStyle w:val="NormalWeb"/>
        <w:spacing w:before="0" w:beforeAutospacing="0" w:after="0" w:afterAutospacing="0"/>
        <w:rPr>
          <w:lang w:val="tr-TR"/>
        </w:rPr>
      </w:pPr>
      <w:r w:rsidRPr="00F41CE7">
        <w:rPr>
          <w:color w:val="000000"/>
          <w:lang w:val="tr-TR"/>
        </w:rPr>
        <w:t>·</w:t>
      </w:r>
      <w:r w:rsidRPr="00F41CE7">
        <w:rPr>
          <w:color w:val="000000"/>
          <w:sz w:val="14"/>
          <w:szCs w:val="14"/>
          <w:lang w:val="tr-TR"/>
        </w:rPr>
        <w:t xml:space="preserve"> </w:t>
      </w:r>
      <w:r w:rsidRPr="00F41CE7">
        <w:rPr>
          <w:color w:val="000000"/>
          <w:sz w:val="14"/>
          <w:szCs w:val="14"/>
          <w:lang w:val="tr-TR"/>
        </w:rPr>
        <w:tab/>
      </w:r>
      <w:r w:rsidRPr="00F41CE7">
        <w:rPr>
          <w:color w:val="000000"/>
          <w:lang w:val="tr-TR"/>
        </w:rPr>
        <w:t>Final Cut Pro - İleri Seviye</w:t>
      </w:r>
    </w:p>
    <w:p w14:paraId="5528B3CC" w14:textId="77777777" w:rsidR="001E1344" w:rsidRPr="00F41CE7" w:rsidRDefault="001E1344" w:rsidP="001E1344">
      <w:pPr>
        <w:pStyle w:val="NormalWeb"/>
        <w:spacing w:before="0" w:beforeAutospacing="0" w:after="0" w:afterAutospacing="0"/>
        <w:rPr>
          <w:lang w:val="tr-TR"/>
        </w:rPr>
      </w:pPr>
      <w:r w:rsidRPr="00F41CE7">
        <w:rPr>
          <w:color w:val="000000"/>
          <w:lang w:val="tr-TR"/>
        </w:rPr>
        <w:t>·</w:t>
      </w:r>
      <w:r w:rsidRPr="00F41CE7">
        <w:rPr>
          <w:color w:val="000000"/>
          <w:sz w:val="14"/>
          <w:szCs w:val="14"/>
          <w:lang w:val="tr-TR"/>
        </w:rPr>
        <w:t xml:space="preserve"> </w:t>
      </w:r>
      <w:r w:rsidRPr="00F41CE7">
        <w:rPr>
          <w:color w:val="000000"/>
          <w:sz w:val="14"/>
          <w:szCs w:val="14"/>
          <w:lang w:val="tr-TR"/>
        </w:rPr>
        <w:tab/>
      </w:r>
      <w:r w:rsidRPr="00F41CE7">
        <w:rPr>
          <w:color w:val="000000"/>
          <w:lang w:val="tr-TR"/>
        </w:rPr>
        <w:t>Autodesk 3DsMax – Orta Seviye</w:t>
      </w:r>
      <w:r w:rsidRPr="00F41CE7">
        <w:rPr>
          <w:rStyle w:val="apple-tab-span"/>
          <w:rFonts w:eastAsiaTheme="minorEastAsia"/>
          <w:color w:val="000000"/>
          <w:lang w:val="tr-TR"/>
        </w:rPr>
        <w:tab/>
      </w:r>
      <w:r w:rsidRPr="00F41CE7">
        <w:rPr>
          <w:rStyle w:val="apple-tab-span"/>
          <w:rFonts w:eastAsiaTheme="minorEastAsia"/>
          <w:color w:val="000000"/>
          <w:lang w:val="tr-TR"/>
        </w:rPr>
        <w:tab/>
      </w:r>
      <w:r w:rsidRPr="00F41CE7">
        <w:rPr>
          <w:rStyle w:val="apple-tab-span"/>
          <w:rFonts w:eastAsiaTheme="minorEastAsia"/>
          <w:color w:val="000000"/>
          <w:lang w:val="tr-TR"/>
        </w:rPr>
        <w:tab/>
      </w:r>
      <w:r w:rsidRPr="00F41CE7">
        <w:rPr>
          <w:rStyle w:val="apple-tab-span"/>
          <w:rFonts w:eastAsiaTheme="minorEastAsia"/>
          <w:color w:val="000000"/>
          <w:lang w:val="tr-TR"/>
        </w:rPr>
        <w:tab/>
      </w:r>
    </w:p>
    <w:p w14:paraId="15866A8F" w14:textId="77777777" w:rsidR="001E1344" w:rsidRPr="00F41CE7" w:rsidRDefault="001E1344" w:rsidP="001E1344">
      <w:pPr>
        <w:pStyle w:val="NormalWeb"/>
        <w:spacing w:before="0" w:beforeAutospacing="0" w:after="0" w:afterAutospacing="0"/>
        <w:rPr>
          <w:lang w:val="tr-TR"/>
        </w:rPr>
      </w:pPr>
      <w:r w:rsidRPr="00F41CE7">
        <w:rPr>
          <w:color w:val="000000"/>
          <w:lang w:val="tr-TR"/>
        </w:rPr>
        <w:t>·</w:t>
      </w:r>
      <w:r w:rsidRPr="00F41CE7">
        <w:rPr>
          <w:color w:val="000000"/>
          <w:sz w:val="14"/>
          <w:szCs w:val="14"/>
          <w:lang w:val="tr-TR"/>
        </w:rPr>
        <w:t xml:space="preserve"> </w:t>
      </w:r>
      <w:r w:rsidRPr="00F41CE7">
        <w:rPr>
          <w:color w:val="000000"/>
          <w:sz w:val="14"/>
          <w:szCs w:val="14"/>
          <w:lang w:val="tr-TR"/>
        </w:rPr>
        <w:tab/>
      </w:r>
      <w:r w:rsidRPr="00F41CE7">
        <w:rPr>
          <w:color w:val="000000"/>
          <w:lang w:val="tr-TR"/>
        </w:rPr>
        <w:t xml:space="preserve">Adobe Photoshop – Orta Seviye </w:t>
      </w:r>
    </w:p>
    <w:p w14:paraId="60B2B46F" w14:textId="77777777" w:rsidR="001E1344" w:rsidRPr="00F41CE7" w:rsidRDefault="001E1344" w:rsidP="001E1344">
      <w:pPr>
        <w:pStyle w:val="NormalWeb"/>
        <w:spacing w:before="0" w:beforeAutospacing="0" w:after="0" w:afterAutospacing="0"/>
        <w:rPr>
          <w:color w:val="000000"/>
          <w:lang w:val="tr-TR"/>
        </w:rPr>
      </w:pPr>
      <w:r w:rsidRPr="00F41CE7">
        <w:rPr>
          <w:color w:val="000000"/>
          <w:lang w:val="tr-TR"/>
        </w:rPr>
        <w:t>·</w:t>
      </w:r>
      <w:r w:rsidRPr="00F41CE7">
        <w:rPr>
          <w:color w:val="000000"/>
          <w:sz w:val="14"/>
          <w:szCs w:val="14"/>
          <w:lang w:val="tr-TR"/>
        </w:rPr>
        <w:t xml:space="preserve"> </w:t>
      </w:r>
      <w:r w:rsidRPr="00F41CE7">
        <w:rPr>
          <w:color w:val="000000"/>
          <w:sz w:val="14"/>
          <w:szCs w:val="14"/>
          <w:lang w:val="tr-TR"/>
        </w:rPr>
        <w:tab/>
      </w:r>
      <w:r w:rsidRPr="00F41CE7">
        <w:rPr>
          <w:color w:val="000000"/>
          <w:lang w:val="tr-TR"/>
        </w:rPr>
        <w:t xml:space="preserve">Adobe Illustrator – Orta Seviye </w:t>
      </w:r>
    </w:p>
    <w:p w14:paraId="42C0E0EA" w14:textId="77777777" w:rsidR="001E1344" w:rsidRPr="00F41CE7" w:rsidRDefault="001E1344" w:rsidP="001E1344">
      <w:pPr>
        <w:pStyle w:val="NormalWeb"/>
        <w:spacing w:before="0" w:beforeAutospacing="0" w:after="0" w:afterAutospacing="0"/>
        <w:rPr>
          <w:lang w:val="tr-TR"/>
        </w:rPr>
      </w:pPr>
    </w:p>
    <w:p w14:paraId="7C813BA2" w14:textId="77777777" w:rsidR="001E1344" w:rsidRPr="00F41CE7" w:rsidRDefault="001E1344" w:rsidP="001E1344">
      <w:pPr>
        <w:pStyle w:val="NormalWeb"/>
        <w:spacing w:before="0" w:beforeAutospacing="0" w:after="0" w:afterAutospacing="0"/>
        <w:rPr>
          <w:lang w:val="tr-TR"/>
        </w:rPr>
      </w:pPr>
      <w:r w:rsidRPr="00F41CE7">
        <w:rPr>
          <w:b/>
          <w:bCs/>
          <w:color w:val="000000"/>
          <w:u w:val="single"/>
          <w:lang w:val="tr-TR"/>
        </w:rPr>
        <w:t>Hobiler ve İlgi Alanları</w:t>
      </w:r>
    </w:p>
    <w:p w14:paraId="04D9B2C3" w14:textId="77777777" w:rsidR="001E1344" w:rsidRPr="00F41CE7" w:rsidRDefault="001E1344" w:rsidP="001E1344">
      <w:pPr>
        <w:rPr>
          <w:lang w:val="tr-TR"/>
        </w:rPr>
      </w:pPr>
    </w:p>
    <w:p w14:paraId="2EAB8E86" w14:textId="77777777" w:rsidR="001E1344" w:rsidRPr="00F41CE7" w:rsidRDefault="001E1344" w:rsidP="001E1344">
      <w:pPr>
        <w:pStyle w:val="NormalWeb"/>
        <w:spacing w:before="0" w:beforeAutospacing="0" w:after="0" w:afterAutospacing="0"/>
        <w:rPr>
          <w:lang w:val="tr-TR"/>
        </w:rPr>
      </w:pPr>
      <w:r w:rsidRPr="00F41CE7">
        <w:rPr>
          <w:color w:val="000000"/>
          <w:sz w:val="21"/>
          <w:szCs w:val="21"/>
          <w:lang w:val="tr-TR"/>
        </w:rPr>
        <w:t>·</w:t>
      </w:r>
      <w:r w:rsidRPr="00F41CE7">
        <w:rPr>
          <w:rStyle w:val="apple-tab-span"/>
          <w:rFonts w:eastAsiaTheme="minorEastAsia"/>
          <w:color w:val="000000"/>
          <w:sz w:val="21"/>
          <w:szCs w:val="21"/>
          <w:lang w:val="tr-TR"/>
        </w:rPr>
        <w:tab/>
      </w:r>
      <w:r w:rsidRPr="00F41CE7">
        <w:rPr>
          <w:color w:val="000000"/>
          <w:lang w:val="tr-TR"/>
        </w:rPr>
        <w:t>Satranç (90+30, 60+30, 45+30, 15+10, 5+0, 3+2)</w:t>
      </w:r>
    </w:p>
    <w:p w14:paraId="0687808D" w14:textId="77777777" w:rsidR="001E1344" w:rsidRPr="00F41CE7" w:rsidRDefault="001E1344" w:rsidP="001E1344">
      <w:pPr>
        <w:pStyle w:val="NormalWeb"/>
        <w:spacing w:before="0" w:beforeAutospacing="0" w:after="0" w:afterAutospacing="0"/>
        <w:ind w:left="720" w:hanging="720"/>
        <w:rPr>
          <w:lang w:val="tr-TR"/>
        </w:rPr>
      </w:pPr>
      <w:r w:rsidRPr="00F41CE7">
        <w:rPr>
          <w:color w:val="000000"/>
          <w:sz w:val="21"/>
          <w:szCs w:val="21"/>
          <w:lang w:val="tr-TR"/>
        </w:rPr>
        <w:t>·</w:t>
      </w:r>
      <w:r w:rsidRPr="00F41CE7">
        <w:rPr>
          <w:color w:val="000000"/>
          <w:sz w:val="14"/>
          <w:szCs w:val="14"/>
          <w:lang w:val="tr-TR"/>
        </w:rPr>
        <w:t xml:space="preserve">     </w:t>
      </w:r>
      <w:r w:rsidRPr="00F41CE7">
        <w:rPr>
          <w:rStyle w:val="apple-tab-span"/>
          <w:rFonts w:eastAsiaTheme="minorEastAsia"/>
          <w:color w:val="000000"/>
          <w:sz w:val="14"/>
          <w:szCs w:val="14"/>
          <w:lang w:val="tr-TR"/>
        </w:rPr>
        <w:tab/>
      </w:r>
      <w:r w:rsidRPr="00F41CE7">
        <w:rPr>
          <w:color w:val="000000"/>
          <w:lang w:val="tr-TR"/>
        </w:rPr>
        <w:t xml:space="preserve">Rubik Küp Çözümleri (2x2x2 ~ 7 </w:t>
      </w:r>
      <w:r w:rsidRPr="00F41CE7">
        <w:rPr>
          <w:color w:val="000000"/>
          <w:lang w:val="tr-TR"/>
        </w:rPr>
        <w:t>sn.</w:t>
      </w:r>
      <w:r w:rsidRPr="00F41CE7">
        <w:rPr>
          <w:color w:val="000000"/>
          <w:lang w:val="tr-TR"/>
        </w:rPr>
        <w:t xml:space="preserve">, 3x3x3 ~ 20 </w:t>
      </w:r>
      <w:r w:rsidRPr="00F41CE7">
        <w:rPr>
          <w:color w:val="000000"/>
          <w:lang w:val="tr-TR"/>
        </w:rPr>
        <w:t>sn.</w:t>
      </w:r>
      <w:r w:rsidRPr="00F41CE7">
        <w:rPr>
          <w:color w:val="000000"/>
          <w:lang w:val="tr-TR"/>
        </w:rPr>
        <w:t xml:space="preserve">, 4x4x4 ~ 50 </w:t>
      </w:r>
      <w:r w:rsidRPr="00F41CE7">
        <w:rPr>
          <w:color w:val="000000"/>
          <w:lang w:val="tr-TR"/>
        </w:rPr>
        <w:t>sn.</w:t>
      </w:r>
      <w:r w:rsidRPr="00F41CE7">
        <w:rPr>
          <w:color w:val="000000"/>
          <w:lang w:val="tr-TR"/>
        </w:rPr>
        <w:t xml:space="preserve">, 5x5x5 ~ 5 </w:t>
      </w:r>
      <w:r w:rsidRPr="00F41CE7">
        <w:rPr>
          <w:color w:val="000000"/>
          <w:lang w:val="tr-TR"/>
        </w:rPr>
        <w:t>dk.</w:t>
      </w:r>
      <w:r w:rsidRPr="00F41CE7">
        <w:rPr>
          <w:color w:val="000000"/>
          <w:lang w:val="tr-TR"/>
        </w:rPr>
        <w:t>, pyraminx ~ 20</w:t>
      </w:r>
      <w:r w:rsidRPr="00F41CE7">
        <w:rPr>
          <w:rFonts w:eastAsia="MS Mincho"/>
          <w:color w:val="000000"/>
          <w:sz w:val="21"/>
          <w:szCs w:val="21"/>
          <w:lang w:val="tr-TR"/>
        </w:rPr>
        <w:t xml:space="preserve"> </w:t>
      </w:r>
      <w:r w:rsidRPr="00F41CE7">
        <w:rPr>
          <w:color w:val="000000"/>
          <w:lang w:val="tr-TR"/>
        </w:rPr>
        <w:t>sn.</w:t>
      </w:r>
      <w:r w:rsidRPr="00F41CE7">
        <w:rPr>
          <w:color w:val="000000"/>
          <w:lang w:val="tr-TR"/>
        </w:rPr>
        <w:t xml:space="preserve">, </w:t>
      </w:r>
      <w:r w:rsidRPr="00F41CE7">
        <w:rPr>
          <w:color w:val="000000"/>
          <w:lang w:val="tr-TR"/>
        </w:rPr>
        <w:t>megaminx</w:t>
      </w:r>
      <w:r w:rsidRPr="00F41CE7">
        <w:rPr>
          <w:color w:val="000000"/>
          <w:lang w:val="tr-TR"/>
        </w:rPr>
        <w:t xml:space="preserve"> ~ 5 </w:t>
      </w:r>
      <w:r w:rsidRPr="00F41CE7">
        <w:rPr>
          <w:color w:val="000000"/>
          <w:lang w:val="tr-TR"/>
        </w:rPr>
        <w:t>dk.</w:t>
      </w:r>
      <w:r w:rsidRPr="00F41CE7">
        <w:rPr>
          <w:color w:val="000000"/>
          <w:lang w:val="tr-TR"/>
        </w:rPr>
        <w:t xml:space="preserve">, 7x7x7 ~ 15 </w:t>
      </w:r>
      <w:r w:rsidRPr="00F41CE7">
        <w:rPr>
          <w:color w:val="000000"/>
          <w:lang w:val="tr-TR"/>
        </w:rPr>
        <w:t>dk.</w:t>
      </w:r>
      <w:r w:rsidRPr="00F41CE7">
        <w:rPr>
          <w:color w:val="000000"/>
          <w:lang w:val="tr-TR"/>
        </w:rPr>
        <w:t xml:space="preserve">) </w:t>
      </w:r>
      <w:r w:rsidRPr="00F41CE7">
        <w:rPr>
          <w:rFonts w:ascii="MS Mincho" w:eastAsia="MS Mincho" w:hAnsi="MS Mincho" w:cs="MS Mincho"/>
          <w:color w:val="000000"/>
          <w:sz w:val="21"/>
          <w:szCs w:val="21"/>
          <w:lang w:val="tr-TR"/>
        </w:rPr>
        <w:t> </w:t>
      </w:r>
    </w:p>
    <w:p w14:paraId="175B5AD8" w14:textId="77777777" w:rsidR="001E1344" w:rsidRPr="00F41CE7" w:rsidRDefault="001E1344" w:rsidP="001E1344">
      <w:pPr>
        <w:pStyle w:val="NormalWeb"/>
        <w:spacing w:before="0" w:beforeAutospacing="0" w:after="0" w:afterAutospacing="0"/>
        <w:ind w:left="720" w:hanging="720"/>
        <w:rPr>
          <w:lang w:val="tr-TR"/>
        </w:rPr>
      </w:pPr>
      <w:r w:rsidRPr="00F41CE7">
        <w:rPr>
          <w:color w:val="000000"/>
          <w:lang w:val="tr-TR"/>
        </w:rPr>
        <w:t>·</w:t>
      </w:r>
      <w:r w:rsidRPr="00F41CE7">
        <w:rPr>
          <w:rStyle w:val="apple-tab-span"/>
          <w:rFonts w:eastAsiaTheme="minorEastAsia"/>
          <w:color w:val="000000"/>
          <w:sz w:val="14"/>
          <w:szCs w:val="14"/>
          <w:lang w:val="tr-TR"/>
        </w:rPr>
        <w:tab/>
      </w:r>
      <w:r w:rsidRPr="00F41CE7">
        <w:rPr>
          <w:color w:val="000000"/>
          <w:lang w:val="tr-TR"/>
        </w:rPr>
        <w:t>Müzik (elektro gitar, akustik gitar, bas gitar, davul, perküsyon, klavye - müzik prodüksiyon ve besteleme, söz yazımı, canlı performans)</w:t>
      </w:r>
    </w:p>
    <w:p w14:paraId="26B8DE19" w14:textId="77777777" w:rsidR="001E1344" w:rsidRPr="00F41CE7" w:rsidRDefault="001E1344" w:rsidP="001E1344">
      <w:pPr>
        <w:pStyle w:val="NormalWeb"/>
        <w:spacing w:before="0" w:beforeAutospacing="0" w:after="0" w:afterAutospacing="0"/>
        <w:rPr>
          <w:lang w:val="tr-TR"/>
        </w:rPr>
      </w:pPr>
      <w:r w:rsidRPr="00F41CE7">
        <w:rPr>
          <w:color w:val="000000"/>
          <w:lang w:val="tr-TR"/>
        </w:rPr>
        <w:t>·</w:t>
      </w:r>
      <w:r w:rsidRPr="00F41CE7">
        <w:rPr>
          <w:rStyle w:val="apple-tab-span"/>
          <w:rFonts w:eastAsiaTheme="minorEastAsia"/>
          <w:color w:val="000000"/>
          <w:lang w:val="tr-TR"/>
        </w:rPr>
        <w:tab/>
      </w:r>
      <w:r w:rsidRPr="00F41CE7">
        <w:rPr>
          <w:color w:val="000000"/>
          <w:lang w:val="tr-TR"/>
        </w:rPr>
        <w:t xml:space="preserve">Akıl Oyunları (sudoku, kakuro, yajilin, tapa ve </w:t>
      </w:r>
      <w:r w:rsidRPr="00F41CE7">
        <w:rPr>
          <w:color w:val="000000"/>
          <w:lang w:val="tr-TR"/>
        </w:rPr>
        <w:t>diğerleri</w:t>
      </w:r>
      <w:r w:rsidRPr="00F41CE7">
        <w:rPr>
          <w:color w:val="000000"/>
          <w:lang w:val="tr-TR"/>
        </w:rPr>
        <w:t xml:space="preserve">) </w:t>
      </w:r>
    </w:p>
    <w:p w14:paraId="1D2D1F74" w14:textId="77777777" w:rsidR="001E1344" w:rsidRPr="00F41CE7" w:rsidRDefault="001E1344" w:rsidP="001E1344">
      <w:pPr>
        <w:pStyle w:val="NormalWeb"/>
        <w:spacing w:before="0" w:beforeAutospacing="0" w:after="0" w:afterAutospacing="0"/>
        <w:rPr>
          <w:lang w:val="tr-TR"/>
        </w:rPr>
      </w:pPr>
      <w:r w:rsidRPr="00F41CE7">
        <w:rPr>
          <w:color w:val="000000"/>
          <w:lang w:val="tr-TR"/>
        </w:rPr>
        <w:t>·</w:t>
      </w:r>
      <w:r w:rsidRPr="00F41CE7">
        <w:rPr>
          <w:rStyle w:val="apple-tab-span"/>
          <w:rFonts w:eastAsiaTheme="minorEastAsia"/>
          <w:color w:val="000000"/>
          <w:lang w:val="tr-TR"/>
        </w:rPr>
        <w:tab/>
      </w:r>
      <w:r w:rsidRPr="00F41CE7">
        <w:rPr>
          <w:color w:val="000000"/>
          <w:lang w:val="tr-TR"/>
        </w:rPr>
        <w:t>Futbol (okul takımı)</w:t>
      </w:r>
    </w:p>
    <w:p w14:paraId="671C6BB9" w14:textId="77777777" w:rsidR="001E1344" w:rsidRPr="00F41CE7" w:rsidRDefault="001E1344" w:rsidP="001E1344">
      <w:pPr>
        <w:rPr>
          <w:lang w:val="tr-TR"/>
        </w:rPr>
      </w:pPr>
    </w:p>
    <w:p w14:paraId="485D7618" w14:textId="77777777" w:rsidR="001E1344" w:rsidRPr="00F41CE7" w:rsidRDefault="001E1344" w:rsidP="001E1344">
      <w:pPr>
        <w:pStyle w:val="NormalWeb"/>
        <w:spacing w:before="0" w:beforeAutospacing="0" w:after="0" w:afterAutospacing="0"/>
        <w:rPr>
          <w:b/>
          <w:bCs/>
          <w:color w:val="000000"/>
          <w:u w:val="single"/>
          <w:lang w:val="tr-TR"/>
        </w:rPr>
      </w:pPr>
      <w:r w:rsidRPr="00F41CE7">
        <w:rPr>
          <w:b/>
          <w:bCs/>
          <w:color w:val="000000"/>
          <w:u w:val="single"/>
          <w:lang w:val="tr-TR"/>
        </w:rPr>
        <w:t>Referanslar</w:t>
      </w:r>
    </w:p>
    <w:p w14:paraId="4488410C" w14:textId="77777777" w:rsidR="001E1344" w:rsidRPr="00F41CE7" w:rsidRDefault="001E1344" w:rsidP="001E1344">
      <w:pPr>
        <w:pStyle w:val="NormalWeb"/>
        <w:spacing w:before="0" w:beforeAutospacing="0" w:after="0" w:afterAutospacing="0"/>
        <w:rPr>
          <w:lang w:val="tr-TR"/>
        </w:rPr>
      </w:pPr>
    </w:p>
    <w:p w14:paraId="3A344A64" w14:textId="77777777" w:rsidR="001E1344" w:rsidRPr="00F41CE7" w:rsidRDefault="001E1344" w:rsidP="001E1344">
      <w:pPr>
        <w:pStyle w:val="NormalWeb"/>
        <w:spacing w:before="0" w:beforeAutospacing="0" w:after="0" w:afterAutospacing="0"/>
        <w:rPr>
          <w:lang w:val="tr-TR"/>
        </w:rPr>
      </w:pPr>
      <w:r w:rsidRPr="00F41CE7">
        <w:rPr>
          <w:color w:val="000000"/>
          <w:lang w:val="tr-TR"/>
        </w:rPr>
        <w:t>·</w:t>
      </w:r>
      <w:r w:rsidRPr="00F41CE7">
        <w:rPr>
          <w:color w:val="000000"/>
          <w:sz w:val="14"/>
          <w:szCs w:val="14"/>
          <w:lang w:val="tr-TR"/>
        </w:rPr>
        <w:t xml:space="preserve">    </w:t>
      </w:r>
      <w:r w:rsidRPr="00F41CE7">
        <w:rPr>
          <w:color w:val="000000"/>
          <w:sz w:val="14"/>
          <w:szCs w:val="14"/>
          <w:lang w:val="tr-TR"/>
        </w:rPr>
        <w:tab/>
      </w:r>
      <w:r w:rsidRPr="00F41CE7">
        <w:rPr>
          <w:color w:val="000000"/>
          <w:lang w:val="tr-TR"/>
        </w:rPr>
        <w:t>Alessandro</w:t>
      </w:r>
      <w:r w:rsidRPr="00F41CE7">
        <w:rPr>
          <w:color w:val="000000"/>
          <w:lang w:val="tr-TR"/>
        </w:rPr>
        <w:t xml:space="preserve"> MASI, United World College in Mostar</w:t>
      </w:r>
    </w:p>
    <w:p w14:paraId="0316C0CA" w14:textId="77777777" w:rsidR="001E1344" w:rsidRPr="00F41CE7" w:rsidRDefault="001E1344" w:rsidP="001E1344">
      <w:pPr>
        <w:pStyle w:val="NormalWeb"/>
        <w:spacing w:before="0" w:beforeAutospacing="0" w:after="0" w:afterAutospacing="0"/>
        <w:rPr>
          <w:lang w:val="tr-TR"/>
        </w:rPr>
      </w:pPr>
      <w:r w:rsidRPr="00F41CE7">
        <w:rPr>
          <w:color w:val="000000"/>
          <w:lang w:val="tr-TR"/>
        </w:rPr>
        <w:t>·</w:t>
      </w:r>
      <w:r w:rsidRPr="00F41CE7">
        <w:rPr>
          <w:color w:val="000000"/>
          <w:sz w:val="14"/>
          <w:szCs w:val="14"/>
          <w:lang w:val="tr-TR"/>
        </w:rPr>
        <w:t xml:space="preserve">      </w:t>
      </w:r>
      <w:r w:rsidRPr="00F41CE7">
        <w:rPr>
          <w:color w:val="000000"/>
          <w:sz w:val="14"/>
          <w:szCs w:val="14"/>
          <w:lang w:val="tr-TR"/>
        </w:rPr>
        <w:tab/>
      </w:r>
      <w:r w:rsidRPr="00F41CE7">
        <w:rPr>
          <w:color w:val="000000"/>
          <w:lang w:val="tr-TR"/>
        </w:rPr>
        <w:t>Emilio TROTTA, United World College in Mostar</w:t>
      </w:r>
    </w:p>
    <w:p w14:paraId="1AEEAC6C" w14:textId="77777777" w:rsidR="001E1344" w:rsidRPr="00F41CE7" w:rsidRDefault="001E1344" w:rsidP="001E1344">
      <w:pPr>
        <w:pStyle w:val="NormalWeb"/>
        <w:spacing w:before="0" w:beforeAutospacing="0" w:after="0" w:afterAutospacing="0"/>
        <w:rPr>
          <w:lang w:val="tr-TR"/>
        </w:rPr>
      </w:pPr>
      <w:r w:rsidRPr="00F41CE7">
        <w:rPr>
          <w:color w:val="000000"/>
          <w:lang w:val="tr-TR"/>
        </w:rPr>
        <w:t>·</w:t>
      </w:r>
      <w:r w:rsidRPr="00F41CE7">
        <w:rPr>
          <w:color w:val="000000"/>
          <w:sz w:val="14"/>
          <w:szCs w:val="14"/>
          <w:lang w:val="tr-TR"/>
        </w:rPr>
        <w:t xml:space="preserve">      </w:t>
      </w:r>
      <w:r w:rsidRPr="00F41CE7">
        <w:rPr>
          <w:color w:val="000000"/>
          <w:sz w:val="14"/>
          <w:szCs w:val="14"/>
          <w:lang w:val="tr-TR"/>
        </w:rPr>
        <w:tab/>
      </w:r>
      <w:r w:rsidRPr="00F41CE7">
        <w:rPr>
          <w:color w:val="000000"/>
          <w:lang w:val="tr-TR"/>
        </w:rPr>
        <w:t>Hasan KILIÇARSLAN, S.B., Yıldız Teknik Üniversitesi</w:t>
      </w:r>
    </w:p>
    <w:p w14:paraId="51597710" w14:textId="77777777" w:rsidR="001E1344" w:rsidRPr="00F41CE7" w:rsidRDefault="001E1344" w:rsidP="001E1344">
      <w:pPr>
        <w:pStyle w:val="NormalWeb"/>
        <w:spacing w:before="0" w:beforeAutospacing="0" w:after="0" w:afterAutospacing="0"/>
        <w:rPr>
          <w:color w:val="000000"/>
          <w:lang w:val="tr-TR"/>
        </w:rPr>
      </w:pPr>
    </w:p>
    <w:p w14:paraId="70398AC2" w14:textId="77777777" w:rsidR="00F83D9E" w:rsidRPr="001E1344" w:rsidRDefault="001E1344" w:rsidP="007A14A7">
      <w:pPr>
        <w:pStyle w:val="NormalWeb"/>
        <w:spacing w:before="0" w:beforeAutospacing="0" w:after="0" w:afterAutospacing="0"/>
        <w:rPr>
          <w:lang w:val="tr-TR"/>
        </w:rPr>
      </w:pPr>
      <w:r w:rsidRPr="00F41CE7">
        <w:rPr>
          <w:color w:val="000000"/>
          <w:lang w:val="tr-TR"/>
        </w:rPr>
        <w:t>İstenildiğinde daha fazla referans verilecektir.</w:t>
      </w:r>
    </w:p>
    <w:sectPr w:rsidR="00F83D9E" w:rsidRPr="001E1344" w:rsidSect="007A14A7">
      <w:pgSz w:w="12240" w:h="15840"/>
      <w:pgMar w:top="1008" w:right="576" w:bottom="274" w:left="576"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AA17178"/>
    <w:multiLevelType w:val="hybridMultilevel"/>
    <w:tmpl w:val="FB162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8F1D17"/>
    <w:multiLevelType w:val="multilevel"/>
    <w:tmpl w:val="7CA66B7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4FD"/>
    <w:rsid w:val="000014FD"/>
    <w:rsid w:val="001E1344"/>
    <w:rsid w:val="00481BC8"/>
    <w:rsid w:val="007A14A7"/>
    <w:rsid w:val="00AC6892"/>
    <w:rsid w:val="00AF09E7"/>
    <w:rsid w:val="00B27C65"/>
    <w:rsid w:val="00BA053A"/>
    <w:rsid w:val="00E93D83"/>
    <w:rsid w:val="00ED477F"/>
    <w:rsid w:val="00F41CE7"/>
    <w:rsid w:val="00F56A6D"/>
    <w:rsid w:val="00F80268"/>
    <w:rsid w:val="00F83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C05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Hyperlink">
    <w:name w:val="Hyperlink"/>
    <w:basedOn w:val="DefaultParagraphFont"/>
    <w:uiPriority w:val="99"/>
    <w:unhideWhenUsed/>
    <w:rsid w:val="00B27C65"/>
    <w:rPr>
      <w:color w:val="0000FF" w:themeColor="hyperlink"/>
      <w:u w:val="single"/>
    </w:rPr>
  </w:style>
  <w:style w:type="paragraph" w:styleId="ListParagraph">
    <w:name w:val="List Paragraph"/>
    <w:basedOn w:val="Normal"/>
    <w:uiPriority w:val="34"/>
    <w:qFormat/>
    <w:rsid w:val="00B27C65"/>
    <w:pPr>
      <w:ind w:left="720"/>
      <w:contextualSpacing/>
    </w:pPr>
  </w:style>
  <w:style w:type="paragraph" w:styleId="NormalWeb">
    <w:name w:val="Normal (Web)"/>
    <w:basedOn w:val="Normal"/>
    <w:uiPriority w:val="99"/>
    <w:unhideWhenUsed/>
    <w:rsid w:val="001E1344"/>
    <w:pPr>
      <w:spacing w:before="100" w:beforeAutospacing="1" w:after="100" w:afterAutospacing="1"/>
    </w:pPr>
    <w:rPr>
      <w:sz w:val="24"/>
      <w:szCs w:val="24"/>
    </w:rPr>
  </w:style>
  <w:style w:type="character" w:customStyle="1" w:styleId="apple-tab-span">
    <w:name w:val="apple-tab-span"/>
    <w:basedOn w:val="DefaultParagraphFont"/>
    <w:rsid w:val="001E13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163237">
      <w:bodyDiv w:val="1"/>
      <w:marLeft w:val="0"/>
      <w:marRight w:val="0"/>
      <w:marTop w:val="0"/>
      <w:marBottom w:val="0"/>
      <w:divBdr>
        <w:top w:val="none" w:sz="0" w:space="0" w:color="auto"/>
        <w:left w:val="none" w:sz="0" w:space="0" w:color="auto"/>
        <w:bottom w:val="none" w:sz="0" w:space="0" w:color="auto"/>
        <w:right w:val="none" w:sz="0" w:space="0" w:color="auto"/>
      </w:divBdr>
    </w:div>
    <w:div w:id="96142317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izgebayyurt.m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1211</Words>
  <Characters>6904</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Baris Ekim</cp:lastModifiedBy>
  <cp:revision>2</cp:revision>
  <dcterms:created xsi:type="dcterms:W3CDTF">2016-12-29T15:25:00Z</dcterms:created>
  <dcterms:modified xsi:type="dcterms:W3CDTF">2016-12-29T15:25:00Z</dcterms:modified>
</cp:coreProperties>
</file>